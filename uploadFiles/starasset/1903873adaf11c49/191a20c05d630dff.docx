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D89E" w14:textId="77777777" w:rsidR="00F5689F" w:rsidRPr="006D44E7" w:rsidRDefault="00FC49E3" w:rsidP="00F5689F">
      <w:pPr>
        <w:rPr>
          <w:noProof/>
        </w:rPr>
      </w:pPr>
      <w:r w:rsidRPr="006D44E7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425317" wp14:editId="397A3EAC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10400"/>
                <wp:effectExtent l="0" t="0" r="0" b="0"/>
                <wp:wrapNone/>
                <wp:docPr id="55" name="직사각형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9F5C8" w14:textId="77777777" w:rsidR="006D44E7" w:rsidRDefault="006D44E7" w:rsidP="006D4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25317" id="직사각형 58" o:spid="_x0000_s1026" alt="&quot;&quot;" style="position:absolute;margin-left:0;margin-top:167.25pt;width:551.1pt;height:552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" fillcolor="#a9d4db [3204]" stroked="f">
                <v:textbox>
                  <w:txbxContent>
                    <w:p w14:paraId="3D89F5C8" w14:textId="77777777" w:rsidR="006D44E7" w:rsidRDefault="006D44E7" w:rsidP="006D44E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6D44E7" w14:paraId="52AEB4E2" w14:textId="77777777" w:rsidTr="00FC49E3">
        <w:trPr>
          <w:trHeight w:val="1728"/>
        </w:trPr>
        <w:tc>
          <w:tcPr>
            <w:tcW w:w="2965" w:type="pct"/>
          </w:tcPr>
          <w:p w14:paraId="23A20875" w14:textId="77777777" w:rsidR="00E6525B" w:rsidRPr="006D44E7" w:rsidRDefault="00000000" w:rsidP="00F5689F">
            <w:pPr>
              <w:pStyle w:val="a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710216553"/>
                <w:placeholder>
                  <w:docPart w:val="34D73039856947DCB792B34564FE995C"/>
                </w:placeholder>
                <w:temporary/>
                <w:showingPlcHdr/>
                <w15:appearance w15:val="hidden"/>
              </w:sdtPr>
              <w:sdtContent>
                <w:r w:rsidR="00E6525B" w:rsidRPr="006D44E7">
                  <w:rPr>
                    <w:rFonts w:hint="eastAsia"/>
                    <w:noProof/>
                    <w:lang w:val="ko-KR" w:bidi="ko-KR"/>
                  </w:rPr>
                  <w:t>유현기</w:t>
                </w:r>
              </w:sdtContent>
            </w:sdt>
          </w:p>
          <w:p w14:paraId="1A2B28ED" w14:textId="77777777" w:rsidR="00E6525B" w:rsidRPr="006D44E7" w:rsidRDefault="00000000" w:rsidP="00F5689F">
            <w:pPr>
              <w:pStyle w:val="af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11267029"/>
                <w:placeholder>
                  <w:docPart w:val="7C1DA9CF656D43CE91FFB50F6BD3BC5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</w:p>
        </w:tc>
        <w:tc>
          <w:tcPr>
            <w:tcW w:w="377" w:type="pct"/>
          </w:tcPr>
          <w:p w14:paraId="04CDDD53" w14:textId="77777777" w:rsidR="00E6525B" w:rsidRPr="006D44E7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8B068BB" w14:textId="77777777" w:rsidR="00E6525B" w:rsidRPr="006D44E7" w:rsidRDefault="00000000" w:rsidP="00E6525B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73241622"/>
                <w:placeholder>
                  <w:docPart w:val="9B7BA7291D78418BA2BAB8B5081B06E4"/>
                </w:placeholder>
                <w:temporary/>
                <w:showingPlcHdr/>
                <w15:appearance w15:val="hidden"/>
              </w:sdtPr>
              <w:sdtContent>
                <w:r w:rsidR="004C7E05" w:rsidRPr="006D44E7">
                  <w:rPr>
                    <w:rFonts w:hint="eastAsia"/>
                    <w:noProof/>
                    <w:lang w:val="ko-KR" w:bidi="ko-KR"/>
                  </w:rPr>
                  <w:t>커리어 목표를 명시하고, 이 목표가 대상 직무 설명과 어떤 연관을 갖는지 기술합니다. 설명을 간략하게 하고, 모든 지원서에 일괄적으로 사용할 법한 표현은 피합니다. 자기 자신을 드러냅니다.</w:t>
                </w:r>
              </w:sdtContent>
            </w:sdt>
            <w:r w:rsidR="00E6525B" w:rsidRPr="006D44E7">
              <w:rPr>
                <w:rFonts w:hint="eastAsia"/>
                <w:noProof/>
                <w:lang w:val="ko-KR" w:bidi="ko-KR"/>
              </w:rPr>
              <w:t xml:space="preserve">  </w:t>
            </w:r>
          </w:p>
        </w:tc>
      </w:tr>
      <w:tr w:rsidR="00E97CB2" w:rsidRPr="006D44E7" w14:paraId="5A1F2AEB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35E31F9" w14:textId="77777777" w:rsidR="00E97CB2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21C3117F" wp14:editId="5382F3C7">
                      <wp:extent cx="3867912" cy="0"/>
                      <wp:effectExtent l="0" t="19050" r="56515" b="38100"/>
                      <wp:docPr id="2" name="선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2D2D0F" id="선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FAFD834" w14:textId="77777777" w:rsidR="00E97CB2" w:rsidRPr="006D44E7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80605F4" w14:textId="77777777" w:rsidR="00E97CB2" w:rsidRPr="006D44E7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6D44E7" w14:paraId="40C86E91" w14:textId="77777777" w:rsidTr="00F858CF">
        <w:trPr>
          <w:trHeight w:val="2438"/>
        </w:trPr>
        <w:tc>
          <w:tcPr>
            <w:tcW w:w="2965" w:type="pct"/>
          </w:tcPr>
          <w:p w14:paraId="78BE6BEF" w14:textId="77777777" w:rsidR="00E97CB2" w:rsidRPr="006D44E7" w:rsidRDefault="00E97CB2" w:rsidP="00F5689F">
            <w:pPr>
              <w:rPr>
                <w:noProof/>
              </w:rPr>
            </w:pPr>
          </w:p>
        </w:tc>
        <w:tc>
          <w:tcPr>
            <w:tcW w:w="377" w:type="pct"/>
          </w:tcPr>
          <w:p w14:paraId="3C3FA59D" w14:textId="77777777" w:rsidR="00E97CB2" w:rsidRPr="006D44E7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70C14030" w14:textId="77777777" w:rsidR="00E97CB2" w:rsidRPr="006D44E7" w:rsidRDefault="00E97CB2" w:rsidP="00F5689F">
            <w:pPr>
              <w:rPr>
                <w:noProof/>
              </w:rPr>
            </w:pPr>
          </w:p>
        </w:tc>
      </w:tr>
      <w:tr w:rsidR="00FC49E3" w:rsidRPr="006D44E7" w14:paraId="070833DF" w14:textId="77777777" w:rsidTr="00FC49E3">
        <w:tc>
          <w:tcPr>
            <w:tcW w:w="2965" w:type="pct"/>
          </w:tcPr>
          <w:p w14:paraId="644697B3" w14:textId="77777777" w:rsidR="00FC49E3" w:rsidRPr="006D44E7" w:rsidRDefault="00000000" w:rsidP="00FC49E3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80545767"/>
                <w:placeholder>
                  <w:docPart w:val="EC55A92CA69C40738676A2560077A6CA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Style w:val="af1"/>
                    <w:rFonts w:hint="eastAsia"/>
                    <w:noProof/>
                    <w:color w:val="auto"/>
                    <w:lang w:val="ko-KR" w:bidi="ko-KR"/>
                  </w:rPr>
                  <w:t>경력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  <w:tc>
          <w:tcPr>
            <w:tcW w:w="377" w:type="pct"/>
          </w:tcPr>
          <w:p w14:paraId="0336A4DE" w14:textId="77777777" w:rsidR="00FC49E3" w:rsidRPr="006D44E7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625F8F45" w14:textId="77777777" w:rsidR="00FC49E3" w:rsidRPr="006D44E7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75096728"/>
                <w:placeholder>
                  <w:docPart w:val="0D4325992B004F32A8B5145FC440FB5D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교육</w:t>
                </w:r>
              </w:sdtContent>
            </w:sdt>
          </w:p>
        </w:tc>
      </w:tr>
      <w:tr w:rsidR="00E6525B" w:rsidRPr="006D44E7" w14:paraId="4DC356F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0BAA868" w14:textId="77777777" w:rsidR="00E6525B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61CEED70" wp14:editId="5A77BADA">
                      <wp:extent cx="3871686" cy="0"/>
                      <wp:effectExtent l="0" t="19050" r="33655" b="19050"/>
                      <wp:docPr id="4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47002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3DB9909" w14:textId="77777777" w:rsidR="00E6525B" w:rsidRPr="006D44E7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A8AE6C1" w14:textId="77777777" w:rsidR="00E6525B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3E481CE1" wp14:editId="6F88BBDA">
                      <wp:extent cx="2103120" cy="0"/>
                      <wp:effectExtent l="0" t="19050" r="30480" b="19050"/>
                      <wp:docPr id="16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083787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1EF147A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59EB8423" w14:textId="77777777" w:rsidR="00FC49E3" w:rsidRPr="006D44E7" w:rsidRDefault="00000000" w:rsidP="00E97CB2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94234419"/>
                <w:placeholder>
                  <w:docPart w:val="34408FA735104E1699420A4609B16DAC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2015년~현재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3B392714" w14:textId="77777777" w:rsidR="00FC49E3" w:rsidRPr="006D44E7" w:rsidRDefault="00000000" w:rsidP="00E97CB2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24906116"/>
                <w:placeholder>
                  <w:docPart w:val="854923738E2D473FBDBD95372246823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57450940"/>
                <w:placeholder>
                  <w:docPart w:val="9FCC15F9C716496791A5689F586BD562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Style w:val="af8"/>
                    <w:rFonts w:hint="eastAsia"/>
                    <w:noProof/>
                    <w:lang w:val="ko-KR" w:bidi="ko-KR"/>
                  </w:rPr>
                  <w:t>푸른기업</w:t>
                </w:r>
              </w:sdtContent>
            </w:sdt>
          </w:p>
          <w:p w14:paraId="1A9D077B" w14:textId="77777777" w:rsidR="00FC49E3" w:rsidRPr="006D44E7" w:rsidRDefault="00000000" w:rsidP="00D87E0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671865009"/>
                <w:placeholder>
                  <w:docPart w:val="7A2E58626F7C45899742EDCC9FF07AEA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해당하는 경우 직무 설명에서 언급된 표현을 사용합니다. 3~5가지 핵심 영역을 간추려 설명합니다.</w:t>
                </w:r>
              </w:sdtContent>
            </w:sdt>
          </w:p>
          <w:p w14:paraId="1534ABAA" w14:textId="77777777" w:rsidR="00FC49E3" w:rsidRPr="006D44E7" w:rsidRDefault="00000000" w:rsidP="00E97CB2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971199274"/>
                <w:placeholder>
                  <w:docPart w:val="EF2576B2A2CF417497691F0EA1994192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2009~2015년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20AA5228" w14:textId="77777777" w:rsidR="00FC49E3" w:rsidRPr="006D44E7" w:rsidRDefault="00000000" w:rsidP="00E97CB2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92582168"/>
                <w:placeholder>
                  <w:docPart w:val="4CFD5038C14D47E1B09E81E995AB8B3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-419111028"/>
                <w:placeholder>
                  <w:docPart w:val="F180633F9093462E93BAD904E06231F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i/>
                    <w:noProof/>
                    <w:lang w:val="ko-KR" w:bidi="ko-KR"/>
                  </w:rPr>
                  <w:t>미래리서치</w:t>
                </w:r>
              </w:sdtContent>
            </w:sdt>
          </w:p>
          <w:p w14:paraId="411E8141" w14:textId="77777777" w:rsidR="00FC49E3" w:rsidRPr="006D44E7" w:rsidRDefault="00000000" w:rsidP="00D87E0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96815397"/>
                <w:placeholder>
                  <w:docPart w:val="7C73760CC8A047EA8347759646EBAE3A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이번에도 직무 설명에서 언급된 표현을 사용합니다. 설명을 간결하게 유지합니다.</w:t>
                </w:r>
              </w:sdtContent>
            </w:sdt>
          </w:p>
          <w:p w14:paraId="4A516158" w14:textId="77777777" w:rsidR="00FC49E3" w:rsidRPr="006D44E7" w:rsidRDefault="00000000" w:rsidP="00E97CB2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17329948"/>
                <w:placeholder>
                  <w:docPart w:val="13E15932D67B4CE681D0EE3D00125DDA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2004~2009년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2F1058CB" w14:textId="77777777" w:rsidR="00FC49E3" w:rsidRPr="006D44E7" w:rsidRDefault="00000000" w:rsidP="00E97CB2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92310399"/>
                <w:placeholder>
                  <w:docPart w:val="6921D99A1452420CBF5DA4781D1202A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-583227201"/>
                <w:placeholder>
                  <w:docPart w:val="26F1DBAB0A0040498128A832B8AD3B15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Adatum Corporation</w:t>
                </w:r>
              </w:sdtContent>
            </w:sdt>
          </w:p>
          <w:p w14:paraId="212B25D6" w14:textId="77777777" w:rsidR="00FC49E3" w:rsidRPr="006D44E7" w:rsidRDefault="00000000" w:rsidP="00D87E0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5494571"/>
                <w:placeholder>
                  <w:docPart w:val="FB04E77A09EA45AB83E2905C8272FF52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해당하는 경우 직무 설명에서 언급된 표현을 사용합니다. 3~5가지 핵심 영역을 간추려 설명합니다.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F573E2A" w14:textId="77777777" w:rsidR="00FC49E3" w:rsidRPr="006D44E7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0F8864F" w14:textId="77777777" w:rsidR="00FC49E3" w:rsidRPr="006D44E7" w:rsidRDefault="00000000" w:rsidP="00D87E0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47582487"/>
                <w:placeholder>
                  <w:docPart w:val="21933CB584A84534B8F355E6AB367FD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2000~2004년</w:t>
                </w:r>
              </w:sdtContent>
            </w:sdt>
          </w:p>
          <w:p w14:paraId="79454F40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29390290"/>
                <w:placeholder>
                  <w:docPart w:val="35368A6F109943DD8E11417D73937393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전문학사 법률사무학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72FE402F" w14:textId="77777777" w:rsidR="00FC49E3" w:rsidRPr="006D44E7" w:rsidRDefault="00000000" w:rsidP="00FC49E3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60595510"/>
                <w:placeholder>
                  <w:docPart w:val="21664118EC08492DBFFF86D7E904156D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단풍나무대학교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</w:tr>
      <w:tr w:rsidR="00FC49E3" w:rsidRPr="006D44E7" w14:paraId="72204327" w14:textId="77777777" w:rsidTr="00FC49E3">
        <w:tc>
          <w:tcPr>
            <w:tcW w:w="2965" w:type="pct"/>
            <w:vMerge/>
          </w:tcPr>
          <w:p w14:paraId="2957BAC0" w14:textId="77777777" w:rsidR="00FC49E3" w:rsidRPr="006D44E7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5A417BE" w14:textId="77777777" w:rsidR="00FC49E3" w:rsidRPr="006D44E7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32F8C26" w14:textId="77777777" w:rsidR="00FC49E3" w:rsidRPr="006D44E7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827432767"/>
                <w:placeholder>
                  <w:docPart w:val="338FC9D8F717401F8044AEC53D03511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기술</w:t>
                </w:r>
              </w:sdtContent>
            </w:sdt>
          </w:p>
        </w:tc>
      </w:tr>
      <w:tr w:rsidR="00FC49E3" w:rsidRPr="006D44E7" w14:paraId="67E9049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ABD1598" w14:textId="77777777" w:rsidR="00FC49E3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2F24DC0" w14:textId="77777777" w:rsidR="00FC49E3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49D76F2" w14:textId="77777777" w:rsidR="00FC49E3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6B9B8B69" wp14:editId="494026AB">
                      <wp:extent cx="2103120" cy="0"/>
                      <wp:effectExtent l="0" t="19050" r="30480" b="19050"/>
                      <wp:docPr id="13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885BE5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4AE5C055" w14:textId="77777777" w:rsidTr="00FC49E3">
        <w:trPr>
          <w:trHeight w:val="2520"/>
        </w:trPr>
        <w:tc>
          <w:tcPr>
            <w:tcW w:w="2965" w:type="pct"/>
            <w:vMerge/>
          </w:tcPr>
          <w:p w14:paraId="71621D86" w14:textId="77777777" w:rsidR="00FC49E3" w:rsidRPr="006D44E7" w:rsidRDefault="00FC49E3" w:rsidP="00E97CB2">
            <w:pPr>
              <w:pStyle w:val="af6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5C138381" w14:textId="77777777" w:rsidR="00FC49E3" w:rsidRPr="006D44E7" w:rsidRDefault="00FC49E3" w:rsidP="00E6525B">
            <w:pPr>
              <w:rPr>
                <w:noProof/>
              </w:rPr>
            </w:pPr>
          </w:p>
        </w:tc>
        <w:sdt>
          <w:sdtPr>
            <w:rPr>
              <w:rFonts w:hint="eastAsia"/>
              <w:noProof/>
            </w:rPr>
            <w:id w:val="-887724449"/>
            <w:placeholder>
              <w:docPart w:val="5B5C70510912409EA8C2C47CA08486B7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73A8E65E" w14:textId="77777777" w:rsidR="00FC49E3" w:rsidRPr="006D44E7" w:rsidRDefault="00FC49E3" w:rsidP="00D87E03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창의력 </w:t>
                </w:r>
              </w:p>
              <w:p w14:paraId="319AA3AD" w14:textId="77777777" w:rsidR="00FC49E3" w:rsidRPr="006D44E7" w:rsidRDefault="00FC49E3" w:rsidP="00D87E03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리더십 </w:t>
                </w:r>
              </w:p>
              <w:p w14:paraId="148603AF" w14:textId="77777777" w:rsidR="00FC49E3" w:rsidRPr="006D44E7" w:rsidRDefault="00FC49E3" w:rsidP="00D87E03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조직력 </w:t>
                </w:r>
              </w:p>
              <w:p w14:paraId="74481043" w14:textId="77777777" w:rsidR="00FC49E3" w:rsidRPr="006D44E7" w:rsidRDefault="00FC49E3" w:rsidP="00D87E03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>문제 해결 능력</w:t>
                </w:r>
              </w:p>
              <w:p w14:paraId="0BA4C351" w14:textId="77777777" w:rsidR="00FC49E3" w:rsidRPr="006D44E7" w:rsidRDefault="00FC49E3" w:rsidP="00D87E03">
                <w:pPr>
                  <w:pStyle w:val="aa"/>
                  <w:rPr>
                    <w:noProof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>팀워크</w:t>
                </w:r>
              </w:p>
            </w:tc>
          </w:sdtContent>
        </w:sdt>
      </w:tr>
      <w:tr w:rsidR="00FC49E3" w:rsidRPr="006D44E7" w14:paraId="65C10E01" w14:textId="77777777" w:rsidTr="00FC49E3">
        <w:tc>
          <w:tcPr>
            <w:tcW w:w="2965" w:type="pct"/>
            <w:vMerge/>
          </w:tcPr>
          <w:p w14:paraId="6B1068C6" w14:textId="77777777" w:rsidR="00FC49E3" w:rsidRPr="006D44E7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F906358" w14:textId="77777777" w:rsidR="00FC49E3" w:rsidRPr="006D44E7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11402B12" w14:textId="77777777" w:rsidR="00FC49E3" w:rsidRPr="006D44E7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325716262"/>
                <w:placeholder>
                  <w:docPart w:val="E15B750779264BF6971AA21C2A1F802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연락처</w:t>
                </w:r>
              </w:sdtContent>
            </w:sdt>
          </w:p>
        </w:tc>
      </w:tr>
      <w:tr w:rsidR="00FC49E3" w:rsidRPr="006D44E7" w14:paraId="79D2F73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A432C9B" w14:textId="77777777" w:rsidR="00FC49E3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E1313E5" w14:textId="77777777" w:rsidR="00FC49E3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CEF0D02" w14:textId="77777777" w:rsidR="00FC49E3" w:rsidRPr="006D44E7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3D183AC6" wp14:editId="659390CC">
                      <wp:extent cx="2103120" cy="0"/>
                      <wp:effectExtent l="0" t="19050" r="30480" b="19050"/>
                      <wp:docPr id="15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C4270A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26C67A8C" w14:textId="77777777" w:rsidTr="00FC49E3">
        <w:trPr>
          <w:trHeight w:val="2448"/>
        </w:trPr>
        <w:tc>
          <w:tcPr>
            <w:tcW w:w="2965" w:type="pct"/>
            <w:vMerge/>
          </w:tcPr>
          <w:p w14:paraId="2D63E68F" w14:textId="77777777" w:rsidR="00FC49E3" w:rsidRPr="006D44E7" w:rsidRDefault="00FC49E3" w:rsidP="00E97CB2">
            <w:pPr>
              <w:pStyle w:val="af6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C90B81D" w14:textId="77777777" w:rsidR="00FC49E3" w:rsidRPr="006D44E7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06F42B46" w14:textId="77777777" w:rsidR="00FC49E3" w:rsidRPr="006D44E7" w:rsidRDefault="00000000" w:rsidP="00D87E03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32085246"/>
                <w:placeholder>
                  <w:docPart w:val="CB6D997BF4FC48A48C9B1F5339AE255C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서울시 강남구 삼성동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602CBDEC" w14:textId="77777777" w:rsidR="00FC49E3" w:rsidRPr="006D44E7" w:rsidRDefault="00000000" w:rsidP="00D87E03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79819623"/>
                <w:placeholder>
                  <w:docPart w:val="9B206D1D230042428392F3A3F0CA9CC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시/도, 구/군/시 98052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2F7EE7FE" w14:textId="77777777" w:rsidR="00FC49E3" w:rsidRPr="006D44E7" w:rsidRDefault="00000000" w:rsidP="00D87E03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7365718"/>
                <w:placeholder>
                  <w:docPart w:val="29C9702DCBCE450A865737EBAA20E88C"/>
                </w:placeholder>
                <w:temporary/>
                <w:showingPlcHdr/>
                <w15:appearance w15:val="hidden"/>
              </w:sdtPr>
              <w:sdtContent>
                <w:r w:rsidR="00FC49E3" w:rsidRPr="003F435C">
                  <w:rPr>
                    <w:rFonts w:hint="eastAsia"/>
                    <w:noProof/>
                    <w:lang w:bidi="ko-KR"/>
                  </w:rPr>
                  <w:t>(718) 555–0100</w:t>
                </w:r>
              </w:sdtContent>
            </w:sdt>
            <w:r w:rsidR="00FC49E3" w:rsidRPr="003F435C">
              <w:rPr>
                <w:rFonts w:hint="eastAsia"/>
                <w:noProof/>
                <w:lang w:bidi="ko-KR"/>
              </w:rPr>
              <w:t xml:space="preserve"> </w:t>
            </w:r>
          </w:p>
          <w:p w14:paraId="3296CC46" w14:textId="77777777" w:rsidR="00FC49E3" w:rsidRPr="006D44E7" w:rsidRDefault="00000000" w:rsidP="00D87E03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867256671"/>
                <w:placeholder>
                  <w:docPart w:val="96999F517D3644FDAFB55D986BA10245"/>
                </w:placeholder>
                <w:temporary/>
                <w:showingPlcHdr/>
                <w15:appearance w15:val="hidden"/>
              </w:sdtPr>
              <w:sdtContent>
                <w:hyperlink r:id="rId10">
                  <w:r w:rsidR="00FC49E3" w:rsidRPr="006D44E7">
                    <w:rPr>
                      <w:rStyle w:val="af3"/>
                      <w:rFonts w:hint="eastAsia"/>
                      <w:noProof/>
                      <w:color w:val="231F20"/>
                      <w:u w:val="none"/>
                      <w:lang w:val="ko-KR" w:bidi="ko-KR"/>
                    </w:rPr>
                    <w:t>robin.zupanc@example.com</w:t>
                  </w:r>
                </w:hyperlink>
              </w:sdtContent>
            </w:sdt>
            <w:r w:rsidR="00FC49E3" w:rsidRPr="003F435C">
              <w:rPr>
                <w:rFonts w:hint="eastAsia"/>
                <w:noProof/>
                <w:lang w:bidi="ko-KR"/>
              </w:rPr>
              <w:t xml:space="preserve"> </w:t>
            </w:r>
          </w:p>
          <w:p w14:paraId="5E275A77" w14:textId="77777777" w:rsidR="00FC49E3" w:rsidRPr="006D44E7" w:rsidRDefault="00000000" w:rsidP="00D87E03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89261341"/>
                <w:placeholder>
                  <w:docPart w:val="36BAFB3EF9FE40F3A4D891F336A09C38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linkedin.com/in/robinzupanc</w:t>
                </w:r>
              </w:sdtContent>
            </w:sdt>
          </w:p>
        </w:tc>
      </w:tr>
    </w:tbl>
    <w:p w14:paraId="2758153E" w14:textId="77777777" w:rsidR="00C8183F" w:rsidRPr="006D44E7" w:rsidRDefault="00C8183F" w:rsidP="00F5689F">
      <w:pPr>
        <w:rPr>
          <w:noProof/>
        </w:rPr>
      </w:pPr>
    </w:p>
    <w:p w14:paraId="7933B0D4" w14:textId="77777777" w:rsidR="00340C75" w:rsidRPr="006D44E7" w:rsidRDefault="00340C75" w:rsidP="00F5689F">
      <w:pPr>
        <w:rPr>
          <w:noProof/>
        </w:rPr>
        <w:sectPr w:rsidR="00340C75" w:rsidRPr="006D44E7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4F13B5E4" w14:textId="77777777" w:rsidR="00D87E03" w:rsidRPr="006D44E7" w:rsidRDefault="00FC49E3" w:rsidP="00D87E03">
      <w:pPr>
        <w:rPr>
          <w:noProof/>
        </w:rPr>
      </w:pPr>
      <w:r w:rsidRPr="006D44E7">
        <w:rPr>
          <w:rFonts w:hint="eastAsia"/>
          <w:noProof/>
          <w:lang w:val="ko-KR" w:bidi="ko-K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26DE43" wp14:editId="1329AFB9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10400"/>
                <wp:effectExtent l="0" t="0" r="0" b="0"/>
                <wp:wrapNone/>
                <wp:docPr id="33" name="직사각형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BB390" w14:textId="77777777" w:rsidR="006D44E7" w:rsidRDefault="006D44E7" w:rsidP="006D4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26DE43" id="_x0000_s1027" alt="&quot;&quot;" style="position:absolute;margin-left:0;margin-top:167.25pt;width:551.1pt;height:552pt;z-index:-2516520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" fillcolor="#fbe284 [3205]" stroked="f">
                <v:textbox>
                  <w:txbxContent>
                    <w:p w14:paraId="496BB390" w14:textId="77777777" w:rsidR="006D44E7" w:rsidRDefault="006D44E7" w:rsidP="006D44E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D87E03" w:rsidRPr="006D44E7" w14:paraId="7B583401" w14:textId="77777777" w:rsidTr="00FC49E3">
        <w:trPr>
          <w:trHeight w:val="1728"/>
        </w:trPr>
        <w:tc>
          <w:tcPr>
            <w:tcW w:w="2965" w:type="pct"/>
          </w:tcPr>
          <w:p w14:paraId="4235D5DA" w14:textId="77777777" w:rsidR="00D87E03" w:rsidRPr="006D44E7" w:rsidRDefault="00000000" w:rsidP="000D478C">
            <w:pPr>
              <w:pStyle w:val="a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53965835"/>
                <w:placeholder>
                  <w:docPart w:val="AD5A3055C1FC435DB1D4B065C8241237"/>
                </w:placeholder>
                <w:temporary/>
                <w:showingPlcHdr/>
                <w15:appearance w15:val="hidden"/>
              </w:sdtPr>
              <w:sdtContent>
                <w:r w:rsidR="00D87E03" w:rsidRPr="006D44E7">
                  <w:rPr>
                    <w:rFonts w:hint="eastAsia"/>
                    <w:noProof/>
                    <w:lang w:val="ko-KR" w:bidi="ko-KR"/>
                  </w:rPr>
                  <w:t>유현기</w:t>
                </w:r>
              </w:sdtContent>
            </w:sdt>
          </w:p>
          <w:p w14:paraId="2659E6DC" w14:textId="77777777" w:rsidR="00D87E03" w:rsidRPr="006D44E7" w:rsidRDefault="00000000" w:rsidP="000D478C">
            <w:pPr>
              <w:pStyle w:val="af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43158695"/>
                <w:placeholder>
                  <w:docPart w:val="AF3B43F1F4F548D0A97524A6524FE4BF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</w:p>
        </w:tc>
        <w:tc>
          <w:tcPr>
            <w:tcW w:w="377" w:type="pct"/>
          </w:tcPr>
          <w:p w14:paraId="61FA5784" w14:textId="77777777" w:rsidR="00D87E03" w:rsidRPr="006D44E7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BFC5BBC" w14:textId="77777777" w:rsidR="00D87E0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384212528"/>
                <w:placeholder>
                  <w:docPart w:val="84CC7354A5BD4834B181A3AC1A2FA674"/>
                </w:placeholder>
                <w:temporary/>
                <w:showingPlcHdr/>
                <w15:appearance w15:val="hidden"/>
              </w:sdtPr>
              <w:sdtContent>
                <w:r w:rsidR="004C7E05" w:rsidRPr="006D44E7">
                  <w:rPr>
                    <w:rFonts w:hint="eastAsia"/>
                    <w:noProof/>
                    <w:lang w:val="ko-KR" w:bidi="ko-KR"/>
                  </w:rPr>
                  <w:t>커리어 목표를 명시하고, 이 목표가 대상 직무 설명과 어떤 연관을 갖는지 기술합니다. 설명을 간략하게 하고, 모든 지원서에 일괄적으로 사용할 법한 표현은 피합니다. 자기 자신을 드러냅니다.</w:t>
                </w:r>
              </w:sdtContent>
            </w:sdt>
            <w:r w:rsidR="00D87E03" w:rsidRPr="006D44E7">
              <w:rPr>
                <w:rFonts w:hint="eastAsia"/>
                <w:noProof/>
                <w:lang w:val="ko-KR" w:bidi="ko-KR"/>
              </w:rPr>
              <w:t xml:space="preserve">  </w:t>
            </w:r>
          </w:p>
        </w:tc>
      </w:tr>
      <w:tr w:rsidR="00D87E03" w:rsidRPr="006D44E7" w14:paraId="49062C15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1CFFC1C" w14:textId="77777777" w:rsidR="00D87E0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4146F797" wp14:editId="5A953C36">
                      <wp:extent cx="3867912" cy="0"/>
                      <wp:effectExtent l="0" t="19050" r="56515" b="38100"/>
                      <wp:docPr id="1" name="선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BA036E" id="선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3076776" w14:textId="77777777" w:rsidR="00D87E03" w:rsidRPr="006D44E7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E18D091" w14:textId="77777777" w:rsidR="00D87E03" w:rsidRPr="006D44E7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87E03" w:rsidRPr="006D44E7" w14:paraId="06FE32BC" w14:textId="77777777" w:rsidTr="00F858CF">
        <w:trPr>
          <w:trHeight w:val="2438"/>
        </w:trPr>
        <w:tc>
          <w:tcPr>
            <w:tcW w:w="2965" w:type="pct"/>
          </w:tcPr>
          <w:p w14:paraId="0CD60091" w14:textId="77777777" w:rsidR="00D87E03" w:rsidRPr="006D44E7" w:rsidRDefault="00D87E03" w:rsidP="000D478C">
            <w:pPr>
              <w:rPr>
                <w:noProof/>
              </w:rPr>
            </w:pPr>
          </w:p>
        </w:tc>
        <w:tc>
          <w:tcPr>
            <w:tcW w:w="377" w:type="pct"/>
          </w:tcPr>
          <w:p w14:paraId="08E0737A" w14:textId="77777777" w:rsidR="00D87E03" w:rsidRPr="006D44E7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25BAB6A9" w14:textId="77777777" w:rsidR="00D87E03" w:rsidRPr="006D44E7" w:rsidRDefault="00D87E03" w:rsidP="000D478C">
            <w:pPr>
              <w:rPr>
                <w:noProof/>
              </w:rPr>
            </w:pPr>
          </w:p>
        </w:tc>
      </w:tr>
      <w:tr w:rsidR="00FC49E3" w:rsidRPr="006D44E7" w14:paraId="5441C506" w14:textId="77777777" w:rsidTr="00FC49E3">
        <w:tc>
          <w:tcPr>
            <w:tcW w:w="2965" w:type="pct"/>
          </w:tcPr>
          <w:p w14:paraId="60ED18C2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60288787"/>
                <w:placeholder>
                  <w:docPart w:val="8CECCDF986E041DEB53FC8EC2546DD01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Style w:val="af1"/>
                    <w:rFonts w:hint="eastAsia"/>
                    <w:noProof/>
                    <w:color w:val="auto"/>
                    <w:lang w:val="ko-KR" w:bidi="ko-KR"/>
                  </w:rPr>
                  <w:t>경력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  <w:tc>
          <w:tcPr>
            <w:tcW w:w="377" w:type="pct"/>
          </w:tcPr>
          <w:p w14:paraId="02DBA8BE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3FE52178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6562979"/>
                <w:placeholder>
                  <w:docPart w:val="129B8F6F437E4752BE059310C47D7A4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교육</w:t>
                </w:r>
              </w:sdtContent>
            </w:sdt>
          </w:p>
        </w:tc>
      </w:tr>
      <w:tr w:rsidR="00D87E03" w:rsidRPr="006D44E7" w14:paraId="252C3B6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A304C25" w14:textId="77777777" w:rsidR="00D87E0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2A33D416" wp14:editId="215C1C1F">
                      <wp:extent cx="3871686" cy="0"/>
                      <wp:effectExtent l="0" t="19050" r="33655" b="19050"/>
                      <wp:docPr id="5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722DA6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9E626E5" w14:textId="77777777" w:rsidR="00D87E03" w:rsidRPr="006D44E7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D6EF7FA" w14:textId="77777777" w:rsidR="00D87E0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65AF99B7" wp14:editId="1CA8F420">
                      <wp:extent cx="2103120" cy="0"/>
                      <wp:effectExtent l="0" t="19050" r="30480" b="19050"/>
                      <wp:docPr id="12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944BE7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40DFD51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CEF31B0" w14:textId="77777777" w:rsidR="00FC49E3" w:rsidRPr="006D44E7" w:rsidRDefault="00000000" w:rsidP="00FC49E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362442427"/>
                <w:placeholder>
                  <w:docPart w:val="3E1184E543BE49F9A57BF22370F46E74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2015년~현재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6F51F5EA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68396909"/>
                <w:placeholder>
                  <w:docPart w:val="3E2F8382A3D94FC28988F9137955DA8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1646773975"/>
                <w:placeholder>
                  <w:docPart w:val="B8F599215AB54FF4ACC0A89ECA4A95DA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Style w:val="af8"/>
                    <w:rFonts w:hint="eastAsia"/>
                    <w:noProof/>
                    <w:lang w:val="ko-KR" w:bidi="ko-KR"/>
                  </w:rPr>
                  <w:t>푸른기업</w:t>
                </w:r>
              </w:sdtContent>
            </w:sdt>
          </w:p>
          <w:p w14:paraId="36540F10" w14:textId="77777777" w:rsidR="00FC49E3" w:rsidRPr="006D44E7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101684712"/>
                <w:placeholder>
                  <w:docPart w:val="7A5A32F8C2E547C4AC95595069AA6E2F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해당하는 경우 직무 설명에서 언급된 표현을 사용합니다. 3~5가지 핵심 영역을 간추려 설명합니다.</w:t>
                </w:r>
              </w:sdtContent>
            </w:sdt>
          </w:p>
          <w:p w14:paraId="51D2B8CB" w14:textId="77777777" w:rsidR="00FC49E3" w:rsidRPr="006D44E7" w:rsidRDefault="00000000" w:rsidP="00FC49E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8121757"/>
                <w:placeholder>
                  <w:docPart w:val="FA5218C8490D4BF8B609056898BB8075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2009~2015년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1C0837BD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12441037"/>
                <w:placeholder>
                  <w:docPart w:val="A5A1580B4F6044AB98882EA76AA2E23D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1501700566"/>
                <w:placeholder>
                  <w:docPart w:val="8D859DE4695B4E3182AB3D9AEFB5076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i/>
                    <w:noProof/>
                    <w:lang w:val="ko-KR" w:bidi="ko-KR"/>
                  </w:rPr>
                  <w:t>미래리서치</w:t>
                </w:r>
              </w:sdtContent>
            </w:sdt>
          </w:p>
          <w:p w14:paraId="024F0809" w14:textId="77777777" w:rsidR="00FC49E3" w:rsidRPr="006D44E7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48859147"/>
                <w:placeholder>
                  <w:docPart w:val="4A3E413F8C5B4277B671CC7F9230472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이번에도 직무 설명에서 언급된 표현을 사용합니다. 설명을 간결하게 유지합니다.</w:t>
                </w:r>
              </w:sdtContent>
            </w:sdt>
          </w:p>
          <w:p w14:paraId="2CF3E17D" w14:textId="77777777" w:rsidR="00FC49E3" w:rsidRPr="006D44E7" w:rsidRDefault="00000000" w:rsidP="00FC49E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64396843"/>
                <w:placeholder>
                  <w:docPart w:val="A43C128788EB47E0AEEDA0AD819EE1C3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2004~2009년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231E564D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72610707"/>
                <w:placeholder>
                  <w:docPart w:val="6936E38CA4BF40218EED85E9A86C3A4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351931189"/>
                <w:placeholder>
                  <w:docPart w:val="2DF8573B93884D3C83AD541D898572F5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Adatum Corporation</w:t>
                </w:r>
              </w:sdtContent>
            </w:sdt>
          </w:p>
          <w:p w14:paraId="5DE182F1" w14:textId="77777777" w:rsidR="00FC49E3" w:rsidRPr="006D44E7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56187885"/>
                <w:placeholder>
                  <w:docPart w:val="ECC8F869C7C4498D9F9A8E658DE04E5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해당하는 경우 직무 설명에서 언급된 표현을 사용합니다. 3~5가지 핵심 영역을 간추려 설명합니다.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2F692F85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7150BE3B" w14:textId="77777777" w:rsidR="00FC49E3" w:rsidRPr="006D44E7" w:rsidRDefault="00000000" w:rsidP="000D478C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09799951"/>
                <w:placeholder>
                  <w:docPart w:val="409E69273FE849088A14461191C036DC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2000~2004년</w:t>
                </w:r>
              </w:sdtContent>
            </w:sdt>
          </w:p>
          <w:p w14:paraId="419ED120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84199736"/>
                <w:placeholder>
                  <w:docPart w:val="924A2BB9633741F1BC8E96E4819ED06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전문학사 법률사무학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04C97D7D" w14:textId="77777777" w:rsidR="00FC49E3" w:rsidRPr="006D44E7" w:rsidRDefault="00000000" w:rsidP="00FC49E3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04704547"/>
                <w:placeholder>
                  <w:docPart w:val="97989F6B1B3B42E3B4FA5769BD11FB01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단풍나무대학교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</w:tr>
      <w:tr w:rsidR="00FC49E3" w:rsidRPr="006D44E7" w14:paraId="6790C35E" w14:textId="77777777" w:rsidTr="00FC49E3">
        <w:tc>
          <w:tcPr>
            <w:tcW w:w="2965" w:type="pct"/>
            <w:vMerge/>
          </w:tcPr>
          <w:p w14:paraId="65FF95EB" w14:textId="77777777" w:rsidR="00FC49E3" w:rsidRPr="006D44E7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9275727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5473389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74171266"/>
                <w:placeholder>
                  <w:docPart w:val="943FDA7A43DD4C6EA6A0B41387DF84D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기술</w:t>
                </w:r>
              </w:sdtContent>
            </w:sdt>
          </w:p>
        </w:tc>
      </w:tr>
      <w:tr w:rsidR="00FC49E3" w:rsidRPr="006D44E7" w14:paraId="1E76DBAB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7A3DA9F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406C7B3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327F1E0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18AA1FA8" wp14:editId="518D3411">
                      <wp:extent cx="2103120" cy="0"/>
                      <wp:effectExtent l="0" t="19050" r="30480" b="19050"/>
                      <wp:docPr id="11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56DB16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2A28460B" w14:textId="77777777" w:rsidTr="00FC49E3">
        <w:trPr>
          <w:trHeight w:val="2520"/>
        </w:trPr>
        <w:tc>
          <w:tcPr>
            <w:tcW w:w="2965" w:type="pct"/>
            <w:vMerge/>
          </w:tcPr>
          <w:p w14:paraId="50D5F8ED" w14:textId="77777777" w:rsidR="00FC49E3" w:rsidRPr="006D44E7" w:rsidRDefault="00FC49E3" w:rsidP="000D478C">
            <w:pPr>
              <w:pStyle w:val="af6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BBB72B7" w14:textId="77777777" w:rsidR="00FC49E3" w:rsidRPr="006D44E7" w:rsidRDefault="00FC49E3" w:rsidP="000D478C">
            <w:pPr>
              <w:rPr>
                <w:noProof/>
              </w:rPr>
            </w:pPr>
          </w:p>
        </w:tc>
        <w:sdt>
          <w:sdtPr>
            <w:rPr>
              <w:rFonts w:hint="eastAsia"/>
              <w:noProof/>
            </w:rPr>
            <w:id w:val="-497575981"/>
            <w:placeholder>
              <w:docPart w:val="8F3009B4051049C8A2B236729DC3FF55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212CAF6C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창의력 </w:t>
                </w:r>
              </w:p>
              <w:p w14:paraId="4A528D03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리더십 </w:t>
                </w:r>
              </w:p>
              <w:p w14:paraId="5BF89091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조직력 </w:t>
                </w:r>
              </w:p>
              <w:p w14:paraId="69CEFAC4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>문제 해결 능력</w:t>
                </w:r>
              </w:p>
              <w:p w14:paraId="44772737" w14:textId="77777777" w:rsidR="00FC49E3" w:rsidRPr="006D44E7" w:rsidRDefault="00FC49E3" w:rsidP="000D478C">
                <w:pPr>
                  <w:pStyle w:val="aa"/>
                  <w:rPr>
                    <w:noProof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>팀워크</w:t>
                </w:r>
              </w:p>
            </w:tc>
          </w:sdtContent>
        </w:sdt>
      </w:tr>
      <w:tr w:rsidR="00FC49E3" w:rsidRPr="006D44E7" w14:paraId="4E598702" w14:textId="77777777" w:rsidTr="00FC49E3">
        <w:tc>
          <w:tcPr>
            <w:tcW w:w="2965" w:type="pct"/>
            <w:vMerge/>
          </w:tcPr>
          <w:p w14:paraId="6613DE66" w14:textId="77777777" w:rsidR="00FC49E3" w:rsidRPr="006D44E7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347D70F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612126C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387029268"/>
                <w:placeholder>
                  <w:docPart w:val="AE9428674F5941CF870945F1B39E9637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연락처</w:t>
                </w:r>
              </w:sdtContent>
            </w:sdt>
          </w:p>
        </w:tc>
      </w:tr>
      <w:tr w:rsidR="00FC49E3" w:rsidRPr="006D44E7" w14:paraId="2A5A93CE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B9D4665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BA27565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27E8253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31134752" wp14:editId="4BA3D1C8">
                      <wp:extent cx="2103120" cy="0"/>
                      <wp:effectExtent l="0" t="19050" r="30480" b="19050"/>
                      <wp:docPr id="9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A96D8E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2A357E83" w14:textId="77777777" w:rsidTr="00FC49E3">
        <w:trPr>
          <w:trHeight w:val="2448"/>
        </w:trPr>
        <w:tc>
          <w:tcPr>
            <w:tcW w:w="2965" w:type="pct"/>
            <w:vMerge/>
          </w:tcPr>
          <w:p w14:paraId="6FE4FDA8" w14:textId="77777777" w:rsidR="00FC49E3" w:rsidRPr="006D44E7" w:rsidRDefault="00FC49E3" w:rsidP="000D478C">
            <w:pPr>
              <w:pStyle w:val="af6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EE3FC3C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B505A58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19102409"/>
                <w:placeholder>
                  <w:docPart w:val="02F6D0E112784D52B05C82D2F15CE977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서울시 강남구 삼성동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64A6C5EC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08622483"/>
                <w:placeholder>
                  <w:docPart w:val="6915C6A3B96E41578CA2F281C9434415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시/도, 구/군/시 98052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6D03D469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32854746"/>
                <w:placeholder>
                  <w:docPart w:val="D21F4B03B49F4B90A9DE6717034A4B23"/>
                </w:placeholder>
                <w:temporary/>
                <w:showingPlcHdr/>
                <w15:appearance w15:val="hidden"/>
              </w:sdtPr>
              <w:sdtContent>
                <w:r w:rsidR="00FC49E3" w:rsidRPr="003F435C">
                  <w:rPr>
                    <w:rFonts w:hint="eastAsia"/>
                    <w:noProof/>
                    <w:lang w:bidi="ko-KR"/>
                  </w:rPr>
                  <w:t>(718) 555–0100</w:t>
                </w:r>
              </w:sdtContent>
            </w:sdt>
            <w:r w:rsidR="00FC49E3" w:rsidRPr="003F435C">
              <w:rPr>
                <w:rFonts w:hint="eastAsia"/>
                <w:noProof/>
                <w:lang w:bidi="ko-KR"/>
              </w:rPr>
              <w:t xml:space="preserve"> </w:t>
            </w:r>
          </w:p>
          <w:p w14:paraId="46F8ACA4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481690049"/>
                <w:placeholder>
                  <w:docPart w:val="C2600A261CE74DC08368B42E4B697461"/>
                </w:placeholder>
                <w:temporary/>
                <w:showingPlcHdr/>
                <w15:appearance w15:val="hidden"/>
              </w:sdtPr>
              <w:sdtContent>
                <w:hyperlink r:id="rId11">
                  <w:r w:rsidR="00FC49E3" w:rsidRPr="006D44E7">
                    <w:rPr>
                      <w:rStyle w:val="af3"/>
                      <w:rFonts w:hint="eastAsia"/>
                      <w:noProof/>
                      <w:color w:val="231F20"/>
                      <w:u w:val="none"/>
                      <w:lang w:val="ko-KR" w:bidi="ko-KR"/>
                    </w:rPr>
                    <w:t>robin.zupanc@example.com</w:t>
                  </w:r>
                </w:hyperlink>
              </w:sdtContent>
            </w:sdt>
            <w:r w:rsidR="00FC49E3" w:rsidRPr="003F435C">
              <w:rPr>
                <w:rFonts w:hint="eastAsia"/>
                <w:noProof/>
                <w:lang w:bidi="ko-KR"/>
              </w:rPr>
              <w:t xml:space="preserve"> </w:t>
            </w:r>
          </w:p>
          <w:p w14:paraId="4D03EA04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51886037"/>
                <w:placeholder>
                  <w:docPart w:val="6173D72A47C54FC5973109FCEE9A61C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linkedin.com/in/robinzupanc</w:t>
                </w:r>
              </w:sdtContent>
            </w:sdt>
          </w:p>
        </w:tc>
      </w:tr>
    </w:tbl>
    <w:p w14:paraId="61432002" w14:textId="77777777" w:rsidR="00340C75" w:rsidRPr="006D44E7" w:rsidRDefault="00340C75" w:rsidP="00F5689F">
      <w:pPr>
        <w:rPr>
          <w:noProof/>
        </w:rPr>
      </w:pPr>
    </w:p>
    <w:p w14:paraId="672FE44F" w14:textId="77777777" w:rsidR="00340C75" w:rsidRPr="006D44E7" w:rsidRDefault="00340C75" w:rsidP="00F5689F">
      <w:pPr>
        <w:rPr>
          <w:noProof/>
        </w:rPr>
        <w:sectPr w:rsidR="00340C75" w:rsidRPr="006D44E7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3356A702" w14:textId="77777777" w:rsidR="00D87E03" w:rsidRPr="006D44E7" w:rsidRDefault="00FC49E3" w:rsidP="00D87E03">
      <w:pPr>
        <w:rPr>
          <w:noProof/>
        </w:rPr>
      </w:pPr>
      <w:r w:rsidRPr="006D44E7">
        <w:rPr>
          <w:rFonts w:hint="eastAsia"/>
          <w:noProof/>
          <w:lang w:val="ko-KR" w:bidi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B3B9F3" wp14:editId="17F18662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10400"/>
                <wp:effectExtent l="0" t="0" r="0" b="0"/>
                <wp:wrapNone/>
                <wp:docPr id="38" name="직사각형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1078D" w14:textId="77777777" w:rsidR="006D44E7" w:rsidRDefault="006D44E7" w:rsidP="006D4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B9F3" id="_x0000_s1028" alt="&quot;&quot;" style="position:absolute;margin-left:0;margin-top:167.25pt;width:551.1pt;height:552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" fillcolor="#e4e4e4 [3214]" stroked="f">
                <v:textbox>
                  <w:txbxContent>
                    <w:p w14:paraId="4621078D" w14:textId="77777777" w:rsidR="006D44E7" w:rsidRDefault="006D44E7" w:rsidP="006D44E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D87E03" w:rsidRPr="006D44E7" w14:paraId="255639BA" w14:textId="77777777" w:rsidTr="00FC49E3">
        <w:trPr>
          <w:trHeight w:val="1728"/>
        </w:trPr>
        <w:tc>
          <w:tcPr>
            <w:tcW w:w="2965" w:type="pct"/>
          </w:tcPr>
          <w:p w14:paraId="1E51B851" w14:textId="77777777" w:rsidR="00D87E03" w:rsidRPr="006D44E7" w:rsidRDefault="00000000" w:rsidP="000D478C">
            <w:pPr>
              <w:pStyle w:val="a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34992725"/>
                <w:placeholder>
                  <w:docPart w:val="7C2E89B34BBD4BED95359497EE5B105A"/>
                </w:placeholder>
                <w:temporary/>
                <w:showingPlcHdr/>
                <w15:appearance w15:val="hidden"/>
              </w:sdtPr>
              <w:sdtContent>
                <w:r w:rsidR="00D87E03" w:rsidRPr="006D44E7">
                  <w:rPr>
                    <w:rFonts w:hint="eastAsia"/>
                    <w:noProof/>
                    <w:lang w:val="ko-KR" w:bidi="ko-KR"/>
                  </w:rPr>
                  <w:t>유현기</w:t>
                </w:r>
              </w:sdtContent>
            </w:sdt>
          </w:p>
          <w:p w14:paraId="4018C4EE" w14:textId="77777777" w:rsidR="00D87E03" w:rsidRPr="006D44E7" w:rsidRDefault="00000000" w:rsidP="000D478C">
            <w:pPr>
              <w:pStyle w:val="af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67266342"/>
                <w:placeholder>
                  <w:docPart w:val="512D55EBD3B247F680905E00826A85DB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</w:p>
        </w:tc>
        <w:tc>
          <w:tcPr>
            <w:tcW w:w="377" w:type="pct"/>
          </w:tcPr>
          <w:p w14:paraId="1147BF92" w14:textId="77777777" w:rsidR="00D87E03" w:rsidRPr="006D44E7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088D071B" w14:textId="77777777" w:rsidR="00D87E0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99464912"/>
                <w:placeholder>
                  <w:docPart w:val="4D0E2F0F79F3456984FB92213471CFED"/>
                </w:placeholder>
                <w:temporary/>
                <w:showingPlcHdr/>
                <w15:appearance w15:val="hidden"/>
              </w:sdtPr>
              <w:sdtContent>
                <w:r w:rsidR="004C7E05" w:rsidRPr="006D44E7">
                  <w:rPr>
                    <w:rFonts w:hint="eastAsia"/>
                    <w:noProof/>
                    <w:lang w:val="ko-KR" w:bidi="ko-KR"/>
                  </w:rPr>
                  <w:t>커리어 목표를 명시하고, 이 목표가 대상 직무 설명과 어떤 연관을 갖는지 기술합니다. 설명을 간략하게 하고, 모든 지원서에 일괄적으로 사용할 법한 표현은 피합니다. 자기 자신을 드러냅니다.</w:t>
                </w:r>
              </w:sdtContent>
            </w:sdt>
            <w:r w:rsidR="00D87E03" w:rsidRPr="006D44E7">
              <w:rPr>
                <w:rFonts w:hint="eastAsia"/>
                <w:noProof/>
                <w:lang w:val="ko-KR" w:bidi="ko-KR"/>
              </w:rPr>
              <w:t xml:space="preserve">  </w:t>
            </w:r>
          </w:p>
        </w:tc>
      </w:tr>
      <w:tr w:rsidR="00D87E03" w:rsidRPr="006D44E7" w14:paraId="607066C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7F160C5" w14:textId="77777777" w:rsidR="00D87E0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27BD0EAE" wp14:editId="1AE90214">
                      <wp:extent cx="3867912" cy="0"/>
                      <wp:effectExtent l="0" t="19050" r="56515" b="38100"/>
                      <wp:docPr id="10" name="선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F184E0" id="선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21A5B5C" w14:textId="77777777" w:rsidR="00D87E03" w:rsidRPr="006D44E7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82F7A37" w14:textId="77777777" w:rsidR="00D87E03" w:rsidRPr="006D44E7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87E03" w:rsidRPr="006D44E7" w14:paraId="4EAFE16A" w14:textId="77777777" w:rsidTr="00F858CF">
        <w:trPr>
          <w:trHeight w:val="2438"/>
        </w:trPr>
        <w:tc>
          <w:tcPr>
            <w:tcW w:w="2965" w:type="pct"/>
          </w:tcPr>
          <w:p w14:paraId="5322AB44" w14:textId="77777777" w:rsidR="00D87E03" w:rsidRPr="006D44E7" w:rsidRDefault="00D87E03" w:rsidP="000D478C">
            <w:pPr>
              <w:rPr>
                <w:noProof/>
              </w:rPr>
            </w:pPr>
          </w:p>
        </w:tc>
        <w:tc>
          <w:tcPr>
            <w:tcW w:w="377" w:type="pct"/>
          </w:tcPr>
          <w:p w14:paraId="74112F89" w14:textId="77777777" w:rsidR="00D87E03" w:rsidRPr="006D44E7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525980D2" w14:textId="77777777" w:rsidR="00D87E03" w:rsidRPr="006D44E7" w:rsidRDefault="00D87E03" w:rsidP="000D478C">
            <w:pPr>
              <w:rPr>
                <w:noProof/>
              </w:rPr>
            </w:pPr>
          </w:p>
        </w:tc>
      </w:tr>
      <w:tr w:rsidR="00FC49E3" w:rsidRPr="006D44E7" w14:paraId="5035C1EA" w14:textId="77777777" w:rsidTr="00FC49E3">
        <w:tc>
          <w:tcPr>
            <w:tcW w:w="2965" w:type="pct"/>
          </w:tcPr>
          <w:p w14:paraId="4C677347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493409906"/>
                <w:placeholder>
                  <w:docPart w:val="A4AE85AD79884595AE3D22EADBAFFC10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Style w:val="af1"/>
                    <w:rFonts w:hint="eastAsia"/>
                    <w:noProof/>
                    <w:color w:val="auto"/>
                    <w:lang w:val="ko-KR" w:bidi="ko-KR"/>
                  </w:rPr>
                  <w:t>경력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  <w:tc>
          <w:tcPr>
            <w:tcW w:w="377" w:type="pct"/>
          </w:tcPr>
          <w:p w14:paraId="37BE477B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9C9079D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48797112"/>
                <w:placeholder>
                  <w:docPart w:val="A34B7066AD124B3491FB2FD6C8D5F039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교육</w:t>
                </w:r>
              </w:sdtContent>
            </w:sdt>
          </w:p>
        </w:tc>
      </w:tr>
      <w:tr w:rsidR="00D87E03" w:rsidRPr="006D44E7" w14:paraId="3A69E1F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395D0A78" w14:textId="77777777" w:rsidR="00D87E0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78017D13" wp14:editId="6C282A80">
                      <wp:extent cx="3871686" cy="0"/>
                      <wp:effectExtent l="0" t="19050" r="33655" b="19050"/>
                      <wp:docPr id="6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04E249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1677CFA" w14:textId="77777777" w:rsidR="00D87E03" w:rsidRPr="006D44E7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A32656D" w14:textId="77777777" w:rsidR="00D87E0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5BF36037" wp14:editId="22BF1797">
                      <wp:extent cx="2103120" cy="0"/>
                      <wp:effectExtent l="0" t="19050" r="30480" b="19050"/>
                      <wp:docPr id="8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149BA7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68ECEB5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0B0D77C7" w14:textId="77777777" w:rsidR="00FC49E3" w:rsidRPr="006D44E7" w:rsidRDefault="00000000" w:rsidP="00FC49E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23885638"/>
                <w:placeholder>
                  <w:docPart w:val="87D85C00004B4A00926B5D80446E2CB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2015년~현재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1EB8BAA0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9740593"/>
                <w:placeholder>
                  <w:docPart w:val="378AB17A86AE4B649FB6717E3D044C89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1284388432"/>
                <w:placeholder>
                  <w:docPart w:val="014E157B74414C03A2B1D4DFA2FA8754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Style w:val="af8"/>
                    <w:rFonts w:hint="eastAsia"/>
                    <w:noProof/>
                    <w:lang w:val="ko-KR" w:bidi="ko-KR"/>
                  </w:rPr>
                  <w:t>푸른기업</w:t>
                </w:r>
              </w:sdtContent>
            </w:sdt>
          </w:p>
          <w:p w14:paraId="2FDC61D8" w14:textId="77777777" w:rsidR="00FC49E3" w:rsidRPr="006D44E7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1158389"/>
                <w:placeholder>
                  <w:docPart w:val="598AACF388664172A67C2245C87F42A5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해당하는 경우 직무 설명에서 언급된 표현을 사용합니다. 3~5가지 핵심 영역을 간추려 설명합니다.</w:t>
                </w:r>
              </w:sdtContent>
            </w:sdt>
          </w:p>
          <w:p w14:paraId="34A26D84" w14:textId="77777777" w:rsidR="00FC49E3" w:rsidRPr="006D44E7" w:rsidRDefault="00000000" w:rsidP="00FC49E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42652698"/>
                <w:placeholder>
                  <w:docPart w:val="449C968B9D8F41B7941D700AE1C29E85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2009~2015년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565036D2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353224890"/>
                <w:placeholder>
                  <w:docPart w:val="9EBB09EBD329447B8670D0DA7FADEC0D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1423455411"/>
                <w:placeholder>
                  <w:docPart w:val="00D5AD0C95DA4E39B2AD70966B2411E1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i/>
                    <w:noProof/>
                    <w:lang w:val="ko-KR" w:bidi="ko-KR"/>
                  </w:rPr>
                  <w:t>미래리서치</w:t>
                </w:r>
              </w:sdtContent>
            </w:sdt>
          </w:p>
          <w:p w14:paraId="5E53F645" w14:textId="77777777" w:rsidR="00FC49E3" w:rsidRPr="006D44E7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1620325"/>
                <w:placeholder>
                  <w:docPart w:val="79CB74BF6A4A440BAC2EC25160C60A2A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이번에도 직무 설명에서 언급된 표현을 사용합니다. 설명을 간결하게 유지합니다.</w:t>
                </w:r>
              </w:sdtContent>
            </w:sdt>
          </w:p>
          <w:p w14:paraId="561BA90E" w14:textId="77777777" w:rsidR="00FC49E3" w:rsidRPr="006D44E7" w:rsidRDefault="00000000" w:rsidP="00FC49E3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27596452"/>
                <w:placeholder>
                  <w:docPart w:val="87257B58E1194DE7B90694CA94781AF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2004~2009년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7E315ED1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99580174"/>
                <w:placeholder>
                  <w:docPart w:val="2B1B0614FE1D45FBBDB4EC67A6C46C0C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법률사무 보조원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Style w:val="af8"/>
                  <w:rFonts w:hint="eastAsia"/>
                  <w:noProof/>
                </w:rPr>
                <w:id w:val="1324241234"/>
                <w:placeholder>
                  <w:docPart w:val="D11EE996624F4C0C81C666B58BCCAE7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Adatum Corporation</w:t>
                </w:r>
              </w:sdtContent>
            </w:sdt>
          </w:p>
          <w:p w14:paraId="470F64DF" w14:textId="77777777" w:rsidR="00FC49E3" w:rsidRPr="006D44E7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23714314"/>
                <w:placeholder>
                  <w:docPart w:val="3C7502E77B1D45319919B731A17A2603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주요 직무 내용 및 경력 사항을 요약하세요. 해당하는 경우 직무 설명에서 언급된 표현을 사용합니다. 3~5가지 핵심 영역을 간추려 설명합니다.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349D9D0C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D9EADA1" w14:textId="77777777" w:rsidR="00FC49E3" w:rsidRPr="006D44E7" w:rsidRDefault="00000000" w:rsidP="000D478C">
            <w:pPr>
              <w:pStyle w:val="af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44671177"/>
                <w:placeholder>
                  <w:docPart w:val="F2A5E94F8A15478F810242AA49C37AEC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2000~2004년</w:t>
                </w:r>
              </w:sdtContent>
            </w:sdt>
          </w:p>
          <w:p w14:paraId="6B77ABEA" w14:textId="77777777" w:rsidR="00FC49E3" w:rsidRPr="006D44E7" w:rsidRDefault="00000000" w:rsidP="00FC49E3">
            <w:pPr>
              <w:pStyle w:val="af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5300471"/>
                <w:placeholder>
                  <w:docPart w:val="78397782A5C048FDA67469C8C85E0CC6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전문학사 법률사무학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690B1336" w14:textId="77777777" w:rsidR="00FC49E3" w:rsidRPr="006D44E7" w:rsidRDefault="00000000" w:rsidP="00FC49E3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832133398"/>
                <w:placeholder>
                  <w:docPart w:val="2B5408EA2FCE41B1B2C65B89228AFF6F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단풍나무대학교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</w:tr>
      <w:tr w:rsidR="00FC49E3" w:rsidRPr="006D44E7" w14:paraId="5C3C1A34" w14:textId="77777777" w:rsidTr="00FC49E3">
        <w:tc>
          <w:tcPr>
            <w:tcW w:w="2965" w:type="pct"/>
            <w:vMerge/>
          </w:tcPr>
          <w:p w14:paraId="640D3195" w14:textId="77777777" w:rsidR="00FC49E3" w:rsidRPr="006D44E7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9341E2F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F76D0FC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290015707"/>
                <w:placeholder>
                  <w:docPart w:val="43C918D136BD4D4384C1591F367F17A9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기술</w:t>
                </w:r>
              </w:sdtContent>
            </w:sdt>
          </w:p>
        </w:tc>
      </w:tr>
      <w:tr w:rsidR="00FC49E3" w:rsidRPr="006D44E7" w14:paraId="28C0D310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8C621BF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4096298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71842A0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17F8CE21" wp14:editId="3F088C66">
                      <wp:extent cx="2103120" cy="0"/>
                      <wp:effectExtent l="0" t="19050" r="30480" b="19050"/>
                      <wp:docPr id="7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CC700D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3CED0F38" w14:textId="77777777" w:rsidTr="00FC49E3">
        <w:trPr>
          <w:trHeight w:val="2520"/>
        </w:trPr>
        <w:tc>
          <w:tcPr>
            <w:tcW w:w="2965" w:type="pct"/>
            <w:vMerge/>
          </w:tcPr>
          <w:p w14:paraId="086DC59D" w14:textId="77777777" w:rsidR="00FC49E3" w:rsidRPr="006D44E7" w:rsidRDefault="00FC49E3" w:rsidP="000D478C">
            <w:pPr>
              <w:pStyle w:val="af6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642BF5F" w14:textId="77777777" w:rsidR="00FC49E3" w:rsidRPr="006D44E7" w:rsidRDefault="00FC49E3" w:rsidP="000D478C">
            <w:pPr>
              <w:rPr>
                <w:noProof/>
              </w:rPr>
            </w:pPr>
          </w:p>
        </w:tc>
        <w:sdt>
          <w:sdtPr>
            <w:rPr>
              <w:rFonts w:hint="eastAsia"/>
              <w:noProof/>
            </w:rPr>
            <w:id w:val="-147828340"/>
            <w:placeholder>
              <w:docPart w:val="02309E56DC7F458D9DA9C8A8F0EA7845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79B48736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창의력 </w:t>
                </w:r>
              </w:p>
              <w:p w14:paraId="1DB40B72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리더십 </w:t>
                </w:r>
              </w:p>
              <w:p w14:paraId="1F27CC63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 xml:space="preserve">조직력 </w:t>
                </w:r>
              </w:p>
              <w:p w14:paraId="54D8BFBD" w14:textId="77777777" w:rsidR="00FC49E3" w:rsidRPr="006D44E7" w:rsidRDefault="00FC49E3" w:rsidP="000D478C">
                <w:pPr>
                  <w:pStyle w:val="aa"/>
                  <w:rPr>
                    <w:rStyle w:val="af1"/>
                    <w:noProof/>
                    <w:color w:val="231F20"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>문제 해결 능력</w:t>
                </w:r>
              </w:p>
              <w:p w14:paraId="1A40A455" w14:textId="77777777" w:rsidR="00FC49E3" w:rsidRPr="006D44E7" w:rsidRDefault="00FC49E3" w:rsidP="000D478C">
                <w:pPr>
                  <w:pStyle w:val="aa"/>
                  <w:rPr>
                    <w:noProof/>
                  </w:rPr>
                </w:pPr>
                <w:r w:rsidRPr="006D44E7">
                  <w:rPr>
                    <w:rStyle w:val="af1"/>
                    <w:rFonts w:hint="eastAsia"/>
                    <w:noProof/>
                    <w:color w:val="231F20"/>
                    <w:lang w:val="ko-KR" w:bidi="ko-KR"/>
                  </w:rPr>
                  <w:t>팀워크</w:t>
                </w:r>
              </w:p>
            </w:tc>
          </w:sdtContent>
        </w:sdt>
      </w:tr>
      <w:tr w:rsidR="00FC49E3" w:rsidRPr="006D44E7" w14:paraId="3C95363D" w14:textId="77777777" w:rsidTr="00FC49E3">
        <w:tc>
          <w:tcPr>
            <w:tcW w:w="2965" w:type="pct"/>
            <w:vMerge/>
          </w:tcPr>
          <w:p w14:paraId="6D6DB5FA" w14:textId="77777777" w:rsidR="00FC49E3" w:rsidRPr="006D44E7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4EB2179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6B6FD6ED" w14:textId="77777777" w:rsidR="00FC49E3" w:rsidRPr="006D44E7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53761861"/>
                <w:placeholder>
                  <w:docPart w:val="FCA665E8FE564B04B3367D7E0E3BF3A8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연락처</w:t>
                </w:r>
              </w:sdtContent>
            </w:sdt>
          </w:p>
        </w:tc>
      </w:tr>
      <w:tr w:rsidR="00FC49E3" w:rsidRPr="006D44E7" w14:paraId="276D988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34E8A9E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7289BAD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BE9123E" w14:textId="77777777" w:rsidR="00FC49E3" w:rsidRPr="006D44E7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45FEF8AD" wp14:editId="6196D398">
                      <wp:extent cx="2103120" cy="0"/>
                      <wp:effectExtent l="0" t="19050" r="30480" b="19050"/>
                      <wp:docPr id="18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D659C0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74DFADD1" w14:textId="77777777" w:rsidTr="00FC49E3">
        <w:trPr>
          <w:trHeight w:val="2448"/>
        </w:trPr>
        <w:tc>
          <w:tcPr>
            <w:tcW w:w="2965" w:type="pct"/>
            <w:vMerge/>
          </w:tcPr>
          <w:p w14:paraId="32827D18" w14:textId="77777777" w:rsidR="00FC49E3" w:rsidRPr="006D44E7" w:rsidRDefault="00FC49E3" w:rsidP="000D478C">
            <w:pPr>
              <w:pStyle w:val="af6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5305BEB6" w14:textId="77777777" w:rsidR="00FC49E3" w:rsidRPr="006D44E7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E72206A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50894973"/>
                <w:placeholder>
                  <w:docPart w:val="9076CC06F6954407A02F3CF29982C5FF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서울시 강남구 삼성동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1B524340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69417946"/>
                <w:placeholder>
                  <w:docPart w:val="F12402D3BEFD43859D08926D6ABC28FE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시/도, 구/군/시 98052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3DEA9F54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50091228"/>
                <w:placeholder>
                  <w:docPart w:val="C12A06C7BD5E44199FA6668FF894C86E"/>
                </w:placeholder>
                <w:temporary/>
                <w:showingPlcHdr/>
                <w15:appearance w15:val="hidden"/>
              </w:sdtPr>
              <w:sdtContent>
                <w:r w:rsidR="00FC49E3" w:rsidRPr="003F435C">
                  <w:rPr>
                    <w:rFonts w:hint="eastAsia"/>
                    <w:noProof/>
                    <w:lang w:bidi="ko-KR"/>
                  </w:rPr>
                  <w:t>(718) 555–0100</w:t>
                </w:r>
              </w:sdtContent>
            </w:sdt>
            <w:r w:rsidR="00FC49E3" w:rsidRPr="003F435C">
              <w:rPr>
                <w:rFonts w:hint="eastAsia"/>
                <w:noProof/>
                <w:lang w:bidi="ko-KR"/>
              </w:rPr>
              <w:t xml:space="preserve"> </w:t>
            </w:r>
          </w:p>
          <w:p w14:paraId="6CEF3261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97396116"/>
                <w:placeholder>
                  <w:docPart w:val="1E348DEF696844E69FC8FF8311FACCE6"/>
                </w:placeholder>
                <w:temporary/>
                <w:showingPlcHdr/>
                <w15:appearance w15:val="hidden"/>
              </w:sdtPr>
              <w:sdtContent>
                <w:hyperlink r:id="rId12">
                  <w:r w:rsidR="00FC49E3" w:rsidRPr="006D44E7">
                    <w:rPr>
                      <w:rStyle w:val="af3"/>
                      <w:rFonts w:hint="eastAsia"/>
                      <w:noProof/>
                      <w:color w:val="231F20"/>
                      <w:u w:val="none"/>
                      <w:lang w:val="ko-KR" w:bidi="ko-KR"/>
                    </w:rPr>
                    <w:t>robin.zupanc@example.com</w:t>
                  </w:r>
                </w:hyperlink>
              </w:sdtContent>
            </w:sdt>
            <w:r w:rsidR="00FC49E3" w:rsidRPr="003F435C">
              <w:rPr>
                <w:rFonts w:hint="eastAsia"/>
                <w:noProof/>
                <w:lang w:bidi="ko-KR"/>
              </w:rPr>
              <w:t xml:space="preserve"> </w:t>
            </w:r>
          </w:p>
          <w:p w14:paraId="2F6C9D6A" w14:textId="77777777" w:rsidR="00FC49E3" w:rsidRPr="006D44E7" w:rsidRDefault="00000000" w:rsidP="000D478C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109696488"/>
                <w:placeholder>
                  <w:docPart w:val="AD262A1FC7CA4E92AA6219E29AD0E26B"/>
                </w:placeholder>
                <w:temporary/>
                <w:showingPlcHdr/>
                <w15:appearance w15:val="hidden"/>
              </w:sdtPr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linkedin.com/in/robinzupanc</w:t>
                </w:r>
              </w:sdtContent>
            </w:sdt>
          </w:p>
        </w:tc>
      </w:tr>
    </w:tbl>
    <w:p w14:paraId="441C219D" w14:textId="77777777" w:rsidR="00340C75" w:rsidRPr="006D44E7" w:rsidRDefault="00340C75" w:rsidP="00F5689F">
      <w:pPr>
        <w:rPr>
          <w:noProof/>
        </w:rPr>
      </w:pPr>
    </w:p>
    <w:sectPr w:rsidR="00340C75" w:rsidRPr="006D44E7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A5FC" w14:textId="77777777" w:rsidR="00463B67" w:rsidRDefault="00463B67" w:rsidP="001B56AD">
      <w:pPr>
        <w:spacing w:line="240" w:lineRule="auto"/>
      </w:pPr>
      <w:r>
        <w:separator/>
      </w:r>
    </w:p>
  </w:endnote>
  <w:endnote w:type="continuationSeparator" w:id="0">
    <w:p w14:paraId="0DFA9B0A" w14:textId="77777777" w:rsidR="00463B67" w:rsidRDefault="00463B67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56FA" w14:textId="77777777" w:rsidR="00463B67" w:rsidRDefault="00463B67" w:rsidP="001B56AD">
      <w:pPr>
        <w:spacing w:line="240" w:lineRule="auto"/>
      </w:pPr>
      <w:r>
        <w:separator/>
      </w:r>
    </w:p>
  </w:footnote>
  <w:footnote w:type="continuationSeparator" w:id="0">
    <w:p w14:paraId="4504E9AE" w14:textId="77777777" w:rsidR="00463B67" w:rsidRDefault="00463B67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882E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86C2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3658D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6C6DB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0F1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1EAA3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4793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BC40C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52F1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A20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1B2B783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E458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5A855933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02153036">
    <w:abstractNumId w:val="14"/>
  </w:num>
  <w:num w:numId="2" w16cid:durableId="1177617231">
    <w:abstractNumId w:val="17"/>
  </w:num>
  <w:num w:numId="3" w16cid:durableId="1023900345">
    <w:abstractNumId w:val="16"/>
  </w:num>
  <w:num w:numId="4" w16cid:durableId="946356068">
    <w:abstractNumId w:val="10"/>
  </w:num>
  <w:num w:numId="5" w16cid:durableId="40131543">
    <w:abstractNumId w:val="11"/>
  </w:num>
  <w:num w:numId="6" w16cid:durableId="1222212479">
    <w:abstractNumId w:val="18"/>
  </w:num>
  <w:num w:numId="7" w16cid:durableId="431433960">
    <w:abstractNumId w:val="12"/>
  </w:num>
  <w:num w:numId="8" w16cid:durableId="1042292857">
    <w:abstractNumId w:val="13"/>
  </w:num>
  <w:num w:numId="9" w16cid:durableId="1845776169">
    <w:abstractNumId w:val="15"/>
  </w:num>
  <w:num w:numId="10" w16cid:durableId="870460487">
    <w:abstractNumId w:val="9"/>
  </w:num>
  <w:num w:numId="11" w16cid:durableId="1451239456">
    <w:abstractNumId w:val="7"/>
  </w:num>
  <w:num w:numId="12" w16cid:durableId="63383864">
    <w:abstractNumId w:val="6"/>
  </w:num>
  <w:num w:numId="13" w16cid:durableId="1814298837">
    <w:abstractNumId w:val="5"/>
  </w:num>
  <w:num w:numId="14" w16cid:durableId="295768850">
    <w:abstractNumId w:val="4"/>
  </w:num>
  <w:num w:numId="15" w16cid:durableId="1690990284">
    <w:abstractNumId w:val="8"/>
  </w:num>
  <w:num w:numId="16" w16cid:durableId="1643004583">
    <w:abstractNumId w:val="3"/>
  </w:num>
  <w:num w:numId="17" w16cid:durableId="467864846">
    <w:abstractNumId w:val="2"/>
  </w:num>
  <w:num w:numId="18" w16cid:durableId="851383965">
    <w:abstractNumId w:val="1"/>
  </w:num>
  <w:num w:numId="19" w16cid:durableId="144535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D4"/>
    <w:rsid w:val="000430BC"/>
    <w:rsid w:val="000B7E9E"/>
    <w:rsid w:val="001B56AD"/>
    <w:rsid w:val="00273963"/>
    <w:rsid w:val="00340C75"/>
    <w:rsid w:val="003A1DE9"/>
    <w:rsid w:val="003A425B"/>
    <w:rsid w:val="003E6D64"/>
    <w:rsid w:val="003F435C"/>
    <w:rsid w:val="003F6860"/>
    <w:rsid w:val="004256C8"/>
    <w:rsid w:val="00463B67"/>
    <w:rsid w:val="004C7E05"/>
    <w:rsid w:val="005B1B13"/>
    <w:rsid w:val="005D49CA"/>
    <w:rsid w:val="006D44E7"/>
    <w:rsid w:val="006F7F1C"/>
    <w:rsid w:val="007466F4"/>
    <w:rsid w:val="00754B7D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829D4"/>
    <w:rsid w:val="00BB23D5"/>
    <w:rsid w:val="00C20885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5689F"/>
    <w:rsid w:val="00F7064C"/>
    <w:rsid w:val="00F858CF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EC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D44E7"/>
    <w:pPr>
      <w:spacing w:line="312" w:lineRule="auto"/>
    </w:pPr>
    <w:rPr>
      <w:rFonts w:ascii="맑은 고딕" w:eastAsia="맑은 고딕" w:hAnsi="맑은 고딕" w:cs="Arial"/>
      <w:sz w:val="18"/>
      <w:szCs w:val="16"/>
      <w:lang w:bidi="en-US"/>
    </w:rPr>
  </w:style>
  <w:style w:type="paragraph" w:styleId="1">
    <w:name w:val="heading 1"/>
    <w:basedOn w:val="a2"/>
    <w:next w:val="a2"/>
    <w:link w:val="1Char"/>
    <w:uiPriority w:val="9"/>
    <w:qFormat/>
    <w:rsid w:val="006D44E7"/>
    <w:pPr>
      <w:spacing w:line="240" w:lineRule="auto"/>
      <w:outlineLvl w:val="0"/>
    </w:pPr>
    <w:rPr>
      <w:b/>
      <w:bCs/>
      <w:sz w:val="32"/>
      <w:szCs w:val="40"/>
    </w:rPr>
  </w:style>
  <w:style w:type="paragraph" w:styleId="21">
    <w:name w:val="heading 2"/>
    <w:basedOn w:val="a2"/>
    <w:next w:val="a2"/>
    <w:link w:val="2Char"/>
    <w:uiPriority w:val="9"/>
    <w:semiHidden/>
    <w:qFormat/>
    <w:rsid w:val="006D44E7"/>
    <w:pPr>
      <w:spacing w:before="134"/>
      <w:ind w:left="80"/>
      <w:outlineLvl w:val="1"/>
    </w:pPr>
    <w:rPr>
      <w:sz w:val="43"/>
    </w:rPr>
  </w:style>
  <w:style w:type="paragraph" w:styleId="31">
    <w:name w:val="heading 3"/>
    <w:aliases w:val="Heading 3 Section Category"/>
    <w:basedOn w:val="a2"/>
    <w:next w:val="a2"/>
    <w:link w:val="3Char"/>
    <w:uiPriority w:val="9"/>
    <w:semiHidden/>
    <w:qFormat/>
    <w:rsid w:val="006D44E7"/>
    <w:pPr>
      <w:spacing w:before="20"/>
      <w:outlineLvl w:val="2"/>
    </w:pPr>
    <w:rPr>
      <w:b/>
      <w:spacing w:val="-11"/>
      <w:sz w:val="40"/>
    </w:rPr>
  </w:style>
  <w:style w:type="paragraph" w:styleId="41">
    <w:name w:val="heading 4"/>
    <w:aliases w:val="Heading 4 Job Title"/>
    <w:basedOn w:val="a2"/>
    <w:next w:val="a2"/>
    <w:link w:val="4Char"/>
    <w:uiPriority w:val="9"/>
    <w:semiHidden/>
    <w:qFormat/>
    <w:rsid w:val="006D44E7"/>
    <w:pPr>
      <w:spacing w:before="99"/>
      <w:outlineLvl w:val="3"/>
    </w:pPr>
    <w:rPr>
      <w:b/>
      <w:bCs/>
      <w:sz w:val="23"/>
    </w:rPr>
  </w:style>
  <w:style w:type="paragraph" w:styleId="51">
    <w:name w:val="heading 5"/>
    <w:basedOn w:val="a2"/>
    <w:next w:val="a2"/>
    <w:link w:val="5Char"/>
    <w:uiPriority w:val="9"/>
    <w:semiHidden/>
    <w:qFormat/>
    <w:rsid w:val="006D44E7"/>
    <w:pPr>
      <w:keepNext/>
      <w:keepLines/>
      <w:spacing w:before="40"/>
      <w:outlineLvl w:val="4"/>
    </w:pPr>
    <w:rPr>
      <w:rFonts w:cstheme="majorBidi"/>
      <w:color w:val="64B1BE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qFormat/>
    <w:rsid w:val="006D44E7"/>
    <w:pPr>
      <w:keepNext/>
      <w:keepLines/>
      <w:spacing w:before="40"/>
      <w:outlineLvl w:val="5"/>
    </w:pPr>
    <w:rPr>
      <w:rFonts w:cstheme="majorBidi"/>
      <w:color w:val="397C8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qFormat/>
    <w:rsid w:val="006D44E7"/>
    <w:pPr>
      <w:keepNext/>
      <w:keepLines/>
      <w:spacing w:before="40"/>
      <w:outlineLvl w:val="6"/>
    </w:pPr>
    <w:rPr>
      <w:rFonts w:cstheme="majorBidi"/>
      <w:i/>
      <w:iCs/>
      <w:color w:val="397C88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qFormat/>
    <w:rsid w:val="006D44E7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9"/>
    <w:semiHidden/>
    <w:qFormat/>
    <w:rsid w:val="006D44E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Char"/>
    <w:uiPriority w:val="1"/>
    <w:semiHidden/>
    <w:qFormat/>
    <w:rsid w:val="006D44E7"/>
  </w:style>
  <w:style w:type="paragraph" w:styleId="a7">
    <w:name w:val="List Paragraph"/>
    <w:basedOn w:val="a2"/>
    <w:uiPriority w:val="1"/>
    <w:semiHidden/>
    <w:qFormat/>
    <w:rsid w:val="006D44E7"/>
  </w:style>
  <w:style w:type="paragraph" w:customStyle="1" w:styleId="a8">
    <w:name w:val="표 단락"/>
    <w:basedOn w:val="a2"/>
    <w:uiPriority w:val="1"/>
    <w:semiHidden/>
    <w:qFormat/>
    <w:rsid w:val="006D44E7"/>
  </w:style>
  <w:style w:type="character" w:customStyle="1" w:styleId="1Char">
    <w:name w:val="제목 1 Char"/>
    <w:basedOn w:val="a3"/>
    <w:link w:val="1"/>
    <w:uiPriority w:val="9"/>
    <w:rsid w:val="006D44E7"/>
    <w:rPr>
      <w:rFonts w:ascii="맑은 고딕" w:eastAsia="맑은 고딕" w:hAnsi="맑은 고딕" w:cs="Arial"/>
      <w:b/>
      <w:bCs/>
      <w:sz w:val="32"/>
      <w:szCs w:val="40"/>
      <w:lang w:bidi="en-US"/>
    </w:rPr>
  </w:style>
  <w:style w:type="character" w:customStyle="1" w:styleId="2Char">
    <w:name w:val="제목 2 Char"/>
    <w:basedOn w:val="a3"/>
    <w:link w:val="21"/>
    <w:uiPriority w:val="9"/>
    <w:semiHidden/>
    <w:rsid w:val="006D44E7"/>
    <w:rPr>
      <w:rFonts w:ascii="맑은 고딕" w:eastAsia="맑은 고딕" w:hAnsi="맑은 고딕" w:cs="Arial"/>
      <w:sz w:val="43"/>
      <w:szCs w:val="16"/>
      <w:lang w:bidi="en-US"/>
    </w:rPr>
  </w:style>
  <w:style w:type="character" w:customStyle="1" w:styleId="3Char">
    <w:name w:val="제목 3 Char"/>
    <w:aliases w:val="Heading 3 Section Category Char"/>
    <w:basedOn w:val="a3"/>
    <w:link w:val="31"/>
    <w:uiPriority w:val="9"/>
    <w:semiHidden/>
    <w:rsid w:val="006D44E7"/>
    <w:rPr>
      <w:rFonts w:ascii="맑은 고딕" w:eastAsia="맑은 고딕" w:hAnsi="맑은 고딕" w:cs="Arial"/>
      <w:b/>
      <w:spacing w:val="-11"/>
      <w:sz w:val="40"/>
      <w:szCs w:val="16"/>
      <w:lang w:bidi="en-US"/>
    </w:rPr>
  </w:style>
  <w:style w:type="character" w:customStyle="1" w:styleId="4Char">
    <w:name w:val="제목 4 Char"/>
    <w:aliases w:val="Heading 4 Job Title Char"/>
    <w:basedOn w:val="a3"/>
    <w:link w:val="41"/>
    <w:uiPriority w:val="9"/>
    <w:semiHidden/>
    <w:rsid w:val="006D44E7"/>
    <w:rPr>
      <w:rFonts w:ascii="맑은 고딕" w:eastAsia="맑은 고딕" w:hAnsi="맑은 고딕" w:cs="Arial"/>
      <w:b/>
      <w:bCs/>
      <w:sz w:val="23"/>
      <w:szCs w:val="16"/>
      <w:lang w:bidi="en-US"/>
    </w:rPr>
  </w:style>
  <w:style w:type="paragraph" w:customStyle="1" w:styleId="a9">
    <w:name w:val="본문 연락처 정보"/>
    <w:basedOn w:val="a6"/>
    <w:qFormat/>
    <w:rsid w:val="003F435C"/>
    <w:pPr>
      <w:spacing w:before="240" w:line="240" w:lineRule="auto"/>
      <w:ind w:left="11"/>
      <w:contextualSpacing/>
    </w:pPr>
  </w:style>
  <w:style w:type="paragraph" w:customStyle="1" w:styleId="aa">
    <w:name w:val="기술 글머리 기호"/>
    <w:basedOn w:val="ab"/>
    <w:qFormat/>
    <w:rsid w:val="006D44E7"/>
  </w:style>
  <w:style w:type="paragraph" w:customStyle="1" w:styleId="ab">
    <w:name w:val="글머리 기호 기술"/>
    <w:basedOn w:val="a9"/>
    <w:semiHidden/>
    <w:qFormat/>
    <w:rsid w:val="006D44E7"/>
    <w:pPr>
      <w:ind w:left="288" w:hanging="288"/>
    </w:pPr>
  </w:style>
  <w:style w:type="paragraph" w:styleId="ac">
    <w:name w:val="Title"/>
    <w:basedOn w:val="a2"/>
    <w:next w:val="a2"/>
    <w:link w:val="Char0"/>
    <w:uiPriority w:val="10"/>
    <w:qFormat/>
    <w:rsid w:val="003F435C"/>
    <w:pPr>
      <w:spacing w:line="192" w:lineRule="auto"/>
      <w:outlineLvl w:val="0"/>
    </w:pPr>
    <w:rPr>
      <w:b/>
      <w:spacing w:val="-16"/>
      <w:sz w:val="72"/>
    </w:rPr>
  </w:style>
  <w:style w:type="character" w:customStyle="1" w:styleId="Char0">
    <w:name w:val="제목 Char"/>
    <w:basedOn w:val="a3"/>
    <w:link w:val="ac"/>
    <w:uiPriority w:val="10"/>
    <w:rsid w:val="003F435C"/>
    <w:rPr>
      <w:rFonts w:ascii="맑은 고딕" w:eastAsia="맑은 고딕" w:hAnsi="맑은 고딕" w:cs="Arial"/>
      <w:b/>
      <w:spacing w:val="-16"/>
      <w:sz w:val="72"/>
      <w:szCs w:val="16"/>
      <w:lang w:bidi="en-US"/>
    </w:rPr>
  </w:style>
  <w:style w:type="character" w:customStyle="1" w:styleId="ad">
    <w:name w:val="기울임꼴 직무 위치"/>
    <w:basedOn w:val="a3"/>
    <w:uiPriority w:val="1"/>
    <w:semiHidden/>
    <w:qFormat/>
    <w:rsid w:val="006D44E7"/>
    <w:rPr>
      <w:rFonts w:ascii="맑은 고딕" w:eastAsia="맑은 고딕" w:hAnsi="맑은 고딕"/>
      <w:i/>
      <w:iCs/>
    </w:rPr>
  </w:style>
  <w:style w:type="character" w:customStyle="1" w:styleId="ae">
    <w:name w:val="기울임꼴 직무"/>
    <w:basedOn w:val="a3"/>
    <w:uiPriority w:val="1"/>
    <w:semiHidden/>
    <w:qFormat/>
    <w:rsid w:val="006D44E7"/>
    <w:rPr>
      <w:rFonts w:ascii="맑은 고딕" w:eastAsia="맑은 고딕" w:hAnsi="맑은 고딕"/>
      <w:i/>
      <w:iCs/>
    </w:rPr>
  </w:style>
  <w:style w:type="paragraph" w:customStyle="1" w:styleId="10">
    <w:name w:val="본문1"/>
    <w:basedOn w:val="a2"/>
    <w:uiPriority w:val="99"/>
    <w:semiHidden/>
    <w:rsid w:val="006D44E7"/>
    <w:pPr>
      <w:widowControl/>
      <w:adjustRightInd w:val="0"/>
      <w:spacing w:before="43" w:line="200" w:lineRule="atLeast"/>
      <w:textAlignment w:val="center"/>
    </w:pPr>
    <w:rPr>
      <w:color w:val="000000"/>
      <w:lang w:bidi="ar-SA"/>
    </w:rPr>
  </w:style>
  <w:style w:type="paragraph" w:customStyle="1" w:styleId="af">
    <w:name w:val="본문 글머리 기호"/>
    <w:basedOn w:val="10"/>
    <w:uiPriority w:val="99"/>
    <w:semiHidden/>
    <w:rsid w:val="006D44E7"/>
    <w:pPr>
      <w:ind w:left="180" w:hanging="180"/>
    </w:pPr>
  </w:style>
  <w:style w:type="paragraph" w:styleId="af0">
    <w:name w:val="Subtitle"/>
    <w:basedOn w:val="21"/>
    <w:next w:val="a2"/>
    <w:link w:val="Char1"/>
    <w:uiPriority w:val="11"/>
    <w:qFormat/>
    <w:rsid w:val="003F435C"/>
    <w:pPr>
      <w:spacing w:before="0" w:line="192" w:lineRule="auto"/>
      <w:ind w:left="0"/>
    </w:pPr>
    <w:rPr>
      <w:sz w:val="40"/>
    </w:rPr>
  </w:style>
  <w:style w:type="character" w:customStyle="1" w:styleId="Char1">
    <w:name w:val="부제 Char"/>
    <w:basedOn w:val="a3"/>
    <w:link w:val="af0"/>
    <w:uiPriority w:val="11"/>
    <w:rsid w:val="003F435C"/>
    <w:rPr>
      <w:rFonts w:ascii="맑은 고딕" w:eastAsia="맑은 고딕" w:hAnsi="맑은 고딕" w:cs="Arial"/>
      <w:sz w:val="40"/>
      <w:szCs w:val="16"/>
      <w:lang w:bidi="en-US"/>
    </w:rPr>
  </w:style>
  <w:style w:type="character" w:styleId="af1">
    <w:name w:val="Placeholder Text"/>
    <w:basedOn w:val="a3"/>
    <w:uiPriority w:val="99"/>
    <w:semiHidden/>
    <w:rsid w:val="006D44E7"/>
    <w:rPr>
      <w:rFonts w:ascii="맑은 고딕" w:eastAsia="맑은 고딕" w:hAnsi="맑은 고딕"/>
      <w:color w:val="808080"/>
    </w:rPr>
  </w:style>
  <w:style w:type="table" w:styleId="af2">
    <w:name w:val="Table Grid"/>
    <w:basedOn w:val="a4"/>
    <w:uiPriority w:val="39"/>
    <w:rsid w:val="006D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3"/>
    <w:uiPriority w:val="99"/>
    <w:unhideWhenUsed/>
    <w:rsid w:val="006D44E7"/>
    <w:rPr>
      <w:rFonts w:ascii="맑은 고딕" w:eastAsia="맑은 고딕" w:hAnsi="맑은 고딕"/>
      <w:color w:val="4495A2" w:themeColor="hyperlink"/>
      <w:u w:val="single"/>
    </w:rPr>
  </w:style>
  <w:style w:type="character" w:styleId="af4">
    <w:name w:val="Unresolved Mention"/>
    <w:basedOn w:val="a3"/>
    <w:uiPriority w:val="99"/>
    <w:semiHidden/>
    <w:unhideWhenUsed/>
    <w:rsid w:val="006D44E7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af5">
    <w:name w:val="목표 제목"/>
    <w:basedOn w:val="a2"/>
    <w:qFormat/>
    <w:rsid w:val="006D44E7"/>
    <w:rPr>
      <w:b/>
      <w:bCs/>
      <w:sz w:val="20"/>
      <w:szCs w:val="20"/>
    </w:rPr>
  </w:style>
  <w:style w:type="paragraph" w:customStyle="1" w:styleId="af6">
    <w:name w:val="날짜 범위"/>
    <w:basedOn w:val="a2"/>
    <w:qFormat/>
    <w:rsid w:val="006D44E7"/>
    <w:pPr>
      <w:spacing w:before="240" w:line="240" w:lineRule="auto"/>
    </w:pPr>
    <w:rPr>
      <w:sz w:val="22"/>
      <w:szCs w:val="24"/>
    </w:rPr>
  </w:style>
  <w:style w:type="paragraph" w:customStyle="1" w:styleId="af7">
    <w:name w:val="직함 및 학위"/>
    <w:basedOn w:val="a2"/>
    <w:qFormat/>
    <w:rsid w:val="006D44E7"/>
    <w:pPr>
      <w:spacing w:line="240" w:lineRule="auto"/>
    </w:pPr>
    <w:rPr>
      <w:b/>
      <w:sz w:val="22"/>
    </w:rPr>
  </w:style>
  <w:style w:type="character" w:customStyle="1" w:styleId="af8">
    <w:name w:val="회사 이름"/>
    <w:basedOn w:val="a3"/>
    <w:uiPriority w:val="1"/>
    <w:qFormat/>
    <w:rsid w:val="006D44E7"/>
    <w:rPr>
      <w:rFonts w:ascii="맑은 고딕" w:eastAsia="맑은 고딕" w:hAnsi="맑은 고딕"/>
      <w:i/>
    </w:rPr>
  </w:style>
  <w:style w:type="paragraph" w:customStyle="1" w:styleId="af9">
    <w:name w:val="직무 설명"/>
    <w:basedOn w:val="a2"/>
    <w:qFormat/>
    <w:rsid w:val="003F435C"/>
    <w:pPr>
      <w:spacing w:after="240" w:line="240" w:lineRule="auto"/>
      <w:ind w:right="720"/>
    </w:pPr>
  </w:style>
  <w:style w:type="paragraph" w:styleId="afa">
    <w:name w:val="Balloon Text"/>
    <w:basedOn w:val="a2"/>
    <w:link w:val="Char2"/>
    <w:uiPriority w:val="99"/>
    <w:semiHidden/>
    <w:unhideWhenUsed/>
    <w:rsid w:val="006D44E7"/>
    <w:pPr>
      <w:spacing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fa"/>
    <w:uiPriority w:val="99"/>
    <w:semiHidden/>
    <w:rsid w:val="006D44E7"/>
    <w:rPr>
      <w:rFonts w:ascii="맑은 고딕" w:eastAsia="맑은 고딕" w:hAnsi="맑은 고딕" w:cs="Segoe UI"/>
      <w:sz w:val="18"/>
      <w:szCs w:val="18"/>
      <w:lang w:bidi="en-US"/>
    </w:rPr>
  </w:style>
  <w:style w:type="paragraph" w:styleId="afb">
    <w:name w:val="header"/>
    <w:basedOn w:val="a2"/>
    <w:link w:val="Char3"/>
    <w:uiPriority w:val="99"/>
    <w:unhideWhenUsed/>
    <w:rsid w:val="006D44E7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머리글 Char"/>
    <w:basedOn w:val="a3"/>
    <w:link w:val="afb"/>
    <w:uiPriority w:val="99"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c">
    <w:name w:val="footer"/>
    <w:basedOn w:val="a2"/>
    <w:link w:val="Char4"/>
    <w:uiPriority w:val="99"/>
    <w:unhideWhenUsed/>
    <w:rsid w:val="006D44E7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바닥글 Char"/>
    <w:basedOn w:val="a3"/>
    <w:link w:val="afc"/>
    <w:uiPriority w:val="99"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numbering" w:styleId="111111">
    <w:name w:val="Outline List 2"/>
    <w:basedOn w:val="a5"/>
    <w:uiPriority w:val="99"/>
    <w:semiHidden/>
    <w:unhideWhenUsed/>
    <w:rsid w:val="006D44E7"/>
    <w:pPr>
      <w:numPr>
        <w:numId w:val="7"/>
      </w:numPr>
    </w:pPr>
  </w:style>
  <w:style w:type="numbering" w:styleId="1ai">
    <w:name w:val="Outline List 1"/>
    <w:basedOn w:val="a5"/>
    <w:uiPriority w:val="99"/>
    <w:semiHidden/>
    <w:unhideWhenUsed/>
    <w:rsid w:val="006D44E7"/>
    <w:pPr>
      <w:numPr>
        <w:numId w:val="8"/>
      </w:numPr>
    </w:pPr>
  </w:style>
  <w:style w:type="character" w:customStyle="1" w:styleId="5Char">
    <w:name w:val="제목 5 Char"/>
    <w:basedOn w:val="a3"/>
    <w:link w:val="51"/>
    <w:uiPriority w:val="9"/>
    <w:semiHidden/>
    <w:rsid w:val="006D44E7"/>
    <w:rPr>
      <w:rFonts w:ascii="맑은 고딕" w:eastAsia="맑은 고딕" w:hAnsi="맑은 고딕" w:cstheme="majorBidi"/>
      <w:color w:val="64B1BE" w:themeColor="accent1" w:themeShade="BF"/>
      <w:sz w:val="18"/>
      <w:szCs w:val="16"/>
      <w:lang w:bidi="en-US"/>
    </w:rPr>
  </w:style>
  <w:style w:type="character" w:customStyle="1" w:styleId="6Char">
    <w:name w:val="제목 6 Char"/>
    <w:basedOn w:val="a3"/>
    <w:link w:val="6"/>
    <w:uiPriority w:val="9"/>
    <w:semiHidden/>
    <w:rsid w:val="006D44E7"/>
    <w:rPr>
      <w:rFonts w:ascii="맑은 고딕" w:eastAsia="맑은 고딕" w:hAnsi="맑은 고딕" w:cstheme="majorBidi"/>
      <w:color w:val="397C88" w:themeColor="accent1" w:themeShade="7F"/>
      <w:sz w:val="18"/>
      <w:szCs w:val="16"/>
      <w:lang w:bidi="en-US"/>
    </w:rPr>
  </w:style>
  <w:style w:type="character" w:customStyle="1" w:styleId="7Char">
    <w:name w:val="제목 7 Char"/>
    <w:basedOn w:val="a3"/>
    <w:link w:val="7"/>
    <w:uiPriority w:val="9"/>
    <w:semiHidden/>
    <w:rsid w:val="006D44E7"/>
    <w:rPr>
      <w:rFonts w:ascii="맑은 고딕" w:eastAsia="맑은 고딕" w:hAnsi="맑은 고딕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8Char">
    <w:name w:val="제목 8 Char"/>
    <w:basedOn w:val="a3"/>
    <w:link w:val="8"/>
    <w:uiPriority w:val="9"/>
    <w:semiHidden/>
    <w:rsid w:val="006D44E7"/>
    <w:rPr>
      <w:rFonts w:ascii="맑은 고딕" w:eastAsia="맑은 고딕" w:hAnsi="맑은 고딕" w:cstheme="majorBidi"/>
      <w:color w:val="272727" w:themeColor="text1" w:themeTint="D8"/>
      <w:sz w:val="21"/>
      <w:szCs w:val="21"/>
      <w:lang w:bidi="en-US"/>
    </w:rPr>
  </w:style>
  <w:style w:type="character" w:customStyle="1" w:styleId="9Char">
    <w:name w:val="제목 9 Char"/>
    <w:basedOn w:val="a3"/>
    <w:link w:val="9"/>
    <w:uiPriority w:val="9"/>
    <w:semiHidden/>
    <w:rsid w:val="006D44E7"/>
    <w:rPr>
      <w:rFonts w:ascii="맑은 고딕" w:eastAsia="맑은 고딕" w:hAnsi="맑은 고딕" w:cstheme="majorBidi"/>
      <w:i/>
      <w:iCs/>
      <w:color w:val="272727" w:themeColor="text1" w:themeTint="D8"/>
      <w:sz w:val="21"/>
      <w:szCs w:val="21"/>
      <w:lang w:bidi="en-US"/>
    </w:rPr>
  </w:style>
  <w:style w:type="numbering" w:styleId="a1">
    <w:name w:val="Outline List 3"/>
    <w:basedOn w:val="a5"/>
    <w:uiPriority w:val="99"/>
    <w:semiHidden/>
    <w:unhideWhenUsed/>
    <w:rsid w:val="006D44E7"/>
    <w:pPr>
      <w:numPr>
        <w:numId w:val="9"/>
      </w:numPr>
    </w:pPr>
  </w:style>
  <w:style w:type="paragraph" w:styleId="afd">
    <w:name w:val="Bibliography"/>
    <w:basedOn w:val="a2"/>
    <w:next w:val="a2"/>
    <w:uiPriority w:val="37"/>
    <w:semiHidden/>
    <w:unhideWhenUsed/>
    <w:rsid w:val="006D44E7"/>
  </w:style>
  <w:style w:type="paragraph" w:styleId="afe">
    <w:name w:val="Block Text"/>
    <w:basedOn w:val="a2"/>
    <w:uiPriority w:val="99"/>
    <w:semiHidden/>
    <w:unhideWhenUsed/>
    <w:rsid w:val="006D44E7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cstheme="minorBidi"/>
      <w:i/>
      <w:iCs/>
      <w:color w:val="A9D4DB" w:themeColor="accent1"/>
    </w:rPr>
  </w:style>
  <w:style w:type="paragraph" w:styleId="22">
    <w:name w:val="Body Text 2"/>
    <w:basedOn w:val="a2"/>
    <w:link w:val="2Char0"/>
    <w:uiPriority w:val="99"/>
    <w:semiHidden/>
    <w:unhideWhenUsed/>
    <w:rsid w:val="006D44E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32">
    <w:name w:val="Body Text 3"/>
    <w:basedOn w:val="a2"/>
    <w:link w:val="3Char0"/>
    <w:uiPriority w:val="99"/>
    <w:semiHidden/>
    <w:unhideWhenUsed/>
    <w:rsid w:val="006D44E7"/>
    <w:pPr>
      <w:spacing w:after="120"/>
    </w:pPr>
    <w:rPr>
      <w:sz w:val="16"/>
    </w:rPr>
  </w:style>
  <w:style w:type="character" w:customStyle="1" w:styleId="3Char0">
    <w:name w:val="본문 3 Char"/>
    <w:basedOn w:val="a3"/>
    <w:link w:val="32"/>
    <w:uiPriority w:val="99"/>
    <w:semiHidden/>
    <w:rsid w:val="006D44E7"/>
    <w:rPr>
      <w:rFonts w:ascii="맑은 고딕" w:eastAsia="맑은 고딕" w:hAnsi="맑은 고딕" w:cs="Arial"/>
      <w:sz w:val="16"/>
      <w:szCs w:val="16"/>
      <w:lang w:bidi="en-US"/>
    </w:rPr>
  </w:style>
  <w:style w:type="paragraph" w:styleId="aff">
    <w:name w:val="Body Text First Indent"/>
    <w:basedOn w:val="a6"/>
    <w:link w:val="Char5"/>
    <w:uiPriority w:val="99"/>
    <w:semiHidden/>
    <w:unhideWhenUsed/>
    <w:rsid w:val="006D44E7"/>
    <w:pPr>
      <w:ind w:firstLine="360"/>
    </w:pPr>
  </w:style>
  <w:style w:type="character" w:customStyle="1" w:styleId="Char">
    <w:name w:val="본문 Char"/>
    <w:basedOn w:val="a3"/>
    <w:link w:val="a6"/>
    <w:uiPriority w:val="1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customStyle="1" w:styleId="Char5">
    <w:name w:val="본문 첫 줄 들여쓰기 Char"/>
    <w:basedOn w:val="Char"/>
    <w:link w:val="aff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0">
    <w:name w:val="Body Text Indent"/>
    <w:basedOn w:val="a2"/>
    <w:link w:val="Char6"/>
    <w:uiPriority w:val="99"/>
    <w:semiHidden/>
    <w:unhideWhenUsed/>
    <w:rsid w:val="006D44E7"/>
    <w:pPr>
      <w:spacing w:after="120"/>
      <w:ind w:left="283"/>
    </w:pPr>
  </w:style>
  <w:style w:type="character" w:customStyle="1" w:styleId="Char6">
    <w:name w:val="본문 들여쓰기 Char"/>
    <w:basedOn w:val="a3"/>
    <w:link w:val="aff0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23">
    <w:name w:val="Body Text First Indent 2"/>
    <w:basedOn w:val="aff0"/>
    <w:link w:val="2Char1"/>
    <w:uiPriority w:val="99"/>
    <w:semiHidden/>
    <w:unhideWhenUsed/>
    <w:rsid w:val="006D44E7"/>
    <w:pPr>
      <w:spacing w:after="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24">
    <w:name w:val="Body Text Indent 2"/>
    <w:basedOn w:val="a2"/>
    <w:link w:val="2Char2"/>
    <w:uiPriority w:val="99"/>
    <w:semiHidden/>
    <w:unhideWhenUsed/>
    <w:rsid w:val="006D44E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33">
    <w:name w:val="Body Text Indent 3"/>
    <w:basedOn w:val="a2"/>
    <w:link w:val="3Char1"/>
    <w:uiPriority w:val="99"/>
    <w:semiHidden/>
    <w:unhideWhenUsed/>
    <w:rsid w:val="006D44E7"/>
    <w:pPr>
      <w:spacing w:after="120"/>
      <w:ind w:left="283"/>
    </w:pPr>
    <w:rPr>
      <w:sz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6D44E7"/>
    <w:rPr>
      <w:rFonts w:ascii="맑은 고딕" w:eastAsia="맑은 고딕" w:hAnsi="맑은 고딕" w:cs="Arial"/>
      <w:sz w:val="16"/>
      <w:szCs w:val="16"/>
      <w:lang w:bidi="en-US"/>
    </w:rPr>
  </w:style>
  <w:style w:type="character" w:styleId="aff1">
    <w:name w:val="Book Title"/>
    <w:basedOn w:val="a3"/>
    <w:uiPriority w:val="33"/>
    <w:semiHidden/>
    <w:qFormat/>
    <w:rsid w:val="006D44E7"/>
    <w:rPr>
      <w:rFonts w:ascii="맑은 고딕" w:eastAsia="맑은 고딕" w:hAnsi="맑은 고딕"/>
      <w:b/>
      <w:bCs/>
      <w:i/>
      <w:iCs/>
      <w:spacing w:val="5"/>
    </w:rPr>
  </w:style>
  <w:style w:type="paragraph" w:styleId="aff2">
    <w:name w:val="caption"/>
    <w:basedOn w:val="a2"/>
    <w:next w:val="a2"/>
    <w:uiPriority w:val="35"/>
    <w:semiHidden/>
    <w:unhideWhenUsed/>
    <w:qFormat/>
    <w:rsid w:val="006D44E7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aff3">
    <w:name w:val="Closing"/>
    <w:basedOn w:val="a2"/>
    <w:link w:val="Char7"/>
    <w:uiPriority w:val="99"/>
    <w:semiHidden/>
    <w:unhideWhenUsed/>
    <w:rsid w:val="006D44E7"/>
    <w:pPr>
      <w:spacing w:line="240" w:lineRule="auto"/>
      <w:ind w:left="4252"/>
    </w:pPr>
  </w:style>
  <w:style w:type="character" w:customStyle="1" w:styleId="Char7">
    <w:name w:val="맺음말 Char"/>
    <w:basedOn w:val="a3"/>
    <w:link w:val="aff3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table" w:styleId="aff4">
    <w:name w:val="Colorful Grid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6F7" w:themeFill="accent1" w:themeFillTint="33"/>
    </w:tcPr>
    <w:tblStylePr w:type="firstRow">
      <w:rPr>
        <w:b/>
        <w:bCs/>
      </w:rPr>
      <w:tblPr/>
      <w:tcPr>
        <w:shd w:val="clear" w:color="auto" w:fill="DCEDF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DF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B1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B1BE" w:themeFill="accent1" w:themeFillShade="BF"/>
      </w:tc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shd w:val="clear" w:color="auto" w:fill="D4E9ED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E6" w:themeFill="accent2" w:themeFillTint="33"/>
    </w:tcPr>
    <w:tblStylePr w:type="firstRow">
      <w:rPr>
        <w:b/>
        <w:bCs/>
      </w:rPr>
      <w:tblPr/>
      <w:tcPr>
        <w:shd w:val="clear" w:color="auto" w:fill="FDF3C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8CB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8CB26" w:themeFill="accent2" w:themeFillShade="BF"/>
      </w:tc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shd w:val="clear" w:color="auto" w:fill="FDF0C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BEE" w:themeFill="accent3" w:themeFillTint="33"/>
    </w:tcPr>
    <w:tblStylePr w:type="firstRow">
      <w:rPr>
        <w:b/>
        <w:bCs/>
      </w:rPr>
      <w:tblPr/>
      <w:tcPr>
        <w:shd w:val="clear" w:color="auto" w:fill="B0D7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7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6F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6F79" w:themeFill="accent3" w:themeFillShade="BF"/>
      </w:tc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DDE5" w:themeFill="accent4" w:themeFillTint="33"/>
    </w:tcPr>
    <w:tblStylePr w:type="firstRow">
      <w:rPr>
        <w:b/>
        <w:bCs/>
      </w:rPr>
      <w:tblPr/>
      <w:tcPr>
        <w:shd w:val="clear" w:color="auto" w:fill="DDB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B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F416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F4160" w:themeFill="accent4" w:themeFillShade="BF"/>
      </w:tc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shd w:val="clear" w:color="auto" w:fill="D4ABC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0D9" w:themeFill="accent5" w:themeFillTint="33"/>
    </w:tcPr>
    <w:tblStylePr w:type="firstRow">
      <w:rPr>
        <w:b/>
        <w:bCs/>
      </w:rPr>
      <w:tblPr/>
      <w:tcPr>
        <w:shd w:val="clear" w:color="auto" w:fill="F2C1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1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A421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A421E" w:themeFill="accent5" w:themeFillShade="BF"/>
      </w:tc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shd w:val="clear" w:color="auto" w:fill="EFB2A0" w:themeFill="accent5" w:themeFillTint="7F"/>
      </w:tcPr>
    </w:tblStylePr>
  </w:style>
  <w:style w:type="table" w:styleId="-6">
    <w:name w:val="Colorful Grid Accent 6"/>
    <w:basedOn w:val="a4"/>
    <w:uiPriority w:val="73"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A" w:themeFill="accent6" w:themeFillTint="33"/>
    </w:tcPr>
    <w:tblStylePr w:type="firstRow">
      <w:rPr>
        <w:b/>
        <w:bCs/>
      </w:rPr>
      <w:tblPr/>
      <w:tcPr>
        <w:shd w:val="clear" w:color="auto" w:fill="FCED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8B80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8B807" w:themeFill="accent6" w:themeFillShade="BF"/>
      </w:tc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shd w:val="clear" w:color="auto" w:fill="FCE9A3" w:themeFill="accent6" w:themeFillTint="7F"/>
      </w:tcPr>
    </w:tblStylePr>
  </w:style>
  <w:style w:type="table" w:styleId="aff5">
    <w:name w:val="Colorful List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6FA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EFC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EBF5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567" w:themeFill="accent4" w:themeFillShade="CC"/>
      </w:tcPr>
    </w:tblStylePr>
    <w:tblStylePr w:type="lastRow">
      <w:rPr>
        <w:b/>
        <w:bCs/>
        <w:color w:val="88456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6EE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7681" w:themeFill="accent3" w:themeFillShade="CC"/>
      </w:tcPr>
    </w:tblStylePr>
    <w:tblStylePr w:type="lastRow">
      <w:rPr>
        <w:b/>
        <w:bCs/>
        <w:color w:val="36768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CEF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7C409" w:themeFill="accent6" w:themeFillShade="CC"/>
      </w:tcPr>
    </w:tblStylePr>
    <w:tblStylePr w:type="lastRow">
      <w:rPr>
        <w:b/>
        <w:bCs/>
        <w:color w:val="F7C40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EFA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4720" w:themeFill="accent5" w:themeFillShade="CC"/>
      </w:tcPr>
    </w:tblStylePr>
    <w:tblStylePr w:type="lastRow">
      <w:rPr>
        <w:b/>
        <w:bCs/>
        <w:color w:val="C7472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aff6">
    <w:name w:val="Colorful Shading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96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96A4" w:themeColor="accent1" w:themeShade="99"/>
          <w:insideV w:val="nil"/>
        </w:tcBorders>
        <w:shd w:val="clear" w:color="auto" w:fill="4496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96A4" w:themeFill="accent1" w:themeFillShade="99"/>
      </w:tcPr>
    </w:tblStylePr>
    <w:tblStylePr w:type="band1Vert">
      <w:tblPr/>
      <w:tcPr>
        <w:shd w:val="clear" w:color="auto" w:fill="DCEDF0" w:themeFill="accent1" w:themeFillTint="66"/>
      </w:tcPr>
    </w:tblStylePr>
    <w:tblStylePr w:type="band1Horz">
      <w:tblPr/>
      <w:tcPr>
        <w:shd w:val="clear" w:color="auto" w:fill="D4E9E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FBE284" w:themeColor="accent2"/>
        <w:bottom w:val="single" w:sz="4" w:space="0" w:color="FBE284" w:themeColor="accent2"/>
        <w:right w:val="single" w:sz="4" w:space="0" w:color="FBE28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EB0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B007" w:themeColor="accent2" w:themeShade="99"/>
          <w:insideV w:val="nil"/>
        </w:tcBorders>
        <w:shd w:val="clear" w:color="auto" w:fill="DEB0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007" w:themeFill="accent2" w:themeFillShade="99"/>
      </w:tcPr>
    </w:tblStylePr>
    <w:tblStylePr w:type="band1Vert">
      <w:tblPr/>
      <w:tcPr>
        <w:shd w:val="clear" w:color="auto" w:fill="FDF3CD" w:themeFill="accent2" w:themeFillTint="66"/>
      </w:tcPr>
    </w:tblStylePr>
    <w:tblStylePr w:type="band1Horz">
      <w:tblPr/>
      <w:tcPr>
        <w:shd w:val="clear" w:color="auto" w:fill="FDF0C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AA5881" w:themeColor="accent4"/>
        <w:left w:val="single" w:sz="4" w:space="0" w:color="4495A2" w:themeColor="accent3"/>
        <w:bottom w:val="single" w:sz="4" w:space="0" w:color="4495A2" w:themeColor="accent3"/>
        <w:right w:val="single" w:sz="4" w:space="0" w:color="4495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5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588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596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5961" w:themeColor="accent3" w:themeShade="99"/>
          <w:insideV w:val="nil"/>
        </w:tcBorders>
        <w:shd w:val="clear" w:color="auto" w:fill="28596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5961" w:themeFill="accent3" w:themeFillShade="99"/>
      </w:tcPr>
    </w:tblStylePr>
    <w:tblStylePr w:type="band1Vert">
      <w:tblPr/>
      <w:tcPr>
        <w:shd w:val="clear" w:color="auto" w:fill="B0D7DE" w:themeFill="accent3" w:themeFillTint="66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4495A2" w:themeColor="accent3"/>
        <w:left w:val="single" w:sz="4" w:space="0" w:color="AA5881" w:themeColor="accent4"/>
        <w:bottom w:val="single" w:sz="4" w:space="0" w:color="AA5881" w:themeColor="accent4"/>
        <w:right w:val="single" w:sz="4" w:space="0" w:color="AA588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E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95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44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44D" w:themeColor="accent4" w:themeShade="99"/>
          <w:insideV w:val="nil"/>
        </w:tcBorders>
        <w:shd w:val="clear" w:color="auto" w:fill="66344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44D" w:themeFill="accent4" w:themeFillShade="99"/>
      </w:tcPr>
    </w:tblStylePr>
    <w:tblStylePr w:type="band1Vert">
      <w:tblPr/>
      <w:tcPr>
        <w:shd w:val="clear" w:color="auto" w:fill="DDBCCC" w:themeFill="accent4" w:themeFillTint="66"/>
      </w:tcPr>
    </w:tblStylePr>
    <w:tblStylePr w:type="band1Horz">
      <w:tblPr/>
      <w:tcPr>
        <w:shd w:val="clear" w:color="auto" w:fill="D4ABC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9D448" w:themeColor="accent6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4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51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518" w:themeColor="accent5" w:themeShade="99"/>
          <w:insideV w:val="nil"/>
        </w:tcBorders>
        <w:shd w:val="clear" w:color="auto" w:fill="95351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518" w:themeFill="accent5" w:themeFillShade="99"/>
      </w:tcPr>
    </w:tblStylePr>
    <w:tblStylePr w:type="band1Vert">
      <w:tblPr/>
      <w:tcPr>
        <w:shd w:val="clear" w:color="auto" w:fill="F2C1B3" w:themeFill="accent5" w:themeFillTint="66"/>
      </w:tcPr>
    </w:tblStylePr>
    <w:tblStylePr w:type="band1Horz">
      <w:tblPr/>
      <w:tcPr>
        <w:shd w:val="clear" w:color="auto" w:fill="EFB2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E06742" w:themeColor="accent5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67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94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9406" w:themeColor="accent6" w:themeShade="99"/>
          <w:insideV w:val="nil"/>
        </w:tcBorders>
        <w:shd w:val="clear" w:color="auto" w:fill="BA94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9406" w:themeFill="accent6" w:themeFillShade="99"/>
      </w:tcPr>
    </w:tblStylePr>
    <w:tblStylePr w:type="band1Vert">
      <w:tblPr/>
      <w:tcPr>
        <w:shd w:val="clear" w:color="auto" w:fill="FCEDB5" w:themeFill="accent6" w:themeFillTint="66"/>
      </w:tcPr>
    </w:tblStylePr>
    <w:tblStylePr w:type="band1Horz">
      <w:tblPr/>
      <w:tcPr>
        <w:shd w:val="clear" w:color="auto" w:fill="FCE9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7">
    <w:name w:val="annotation reference"/>
    <w:basedOn w:val="a3"/>
    <w:uiPriority w:val="99"/>
    <w:semiHidden/>
    <w:unhideWhenUsed/>
    <w:rsid w:val="006D44E7"/>
    <w:rPr>
      <w:rFonts w:ascii="맑은 고딕" w:eastAsia="맑은 고딕" w:hAnsi="맑은 고딕"/>
      <w:sz w:val="16"/>
      <w:szCs w:val="16"/>
    </w:rPr>
  </w:style>
  <w:style w:type="paragraph" w:styleId="aff8">
    <w:name w:val="annotation text"/>
    <w:basedOn w:val="a2"/>
    <w:link w:val="Char8"/>
    <w:uiPriority w:val="99"/>
    <w:semiHidden/>
    <w:unhideWhenUsed/>
    <w:rsid w:val="006D44E7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6D44E7"/>
    <w:rPr>
      <w:rFonts w:ascii="맑은 고딕" w:eastAsia="맑은 고딕" w:hAnsi="맑은 고딕" w:cs="Arial"/>
      <w:sz w:val="20"/>
      <w:szCs w:val="20"/>
      <w:lang w:bidi="en-US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6D44E7"/>
    <w:rPr>
      <w:b/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6D44E7"/>
    <w:rPr>
      <w:rFonts w:ascii="맑은 고딕" w:eastAsia="맑은 고딕" w:hAnsi="맑은 고딕" w:cs="Arial"/>
      <w:b/>
      <w:bCs/>
      <w:sz w:val="20"/>
      <w:szCs w:val="20"/>
      <w:lang w:bidi="en-US"/>
    </w:rPr>
  </w:style>
  <w:style w:type="table" w:styleId="affa">
    <w:name w:val="Dark List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A9D4D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C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B1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FBE28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89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8CB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4495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9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6F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AA588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2B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416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E067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2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21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F9D4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A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B80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</w:style>
  <w:style w:type="paragraph" w:styleId="affb">
    <w:name w:val="Date"/>
    <w:basedOn w:val="a2"/>
    <w:next w:val="a2"/>
    <w:link w:val="Chara"/>
    <w:uiPriority w:val="99"/>
    <w:semiHidden/>
    <w:unhideWhenUsed/>
    <w:rsid w:val="006D44E7"/>
  </w:style>
  <w:style w:type="character" w:customStyle="1" w:styleId="Chara">
    <w:name w:val="날짜 Char"/>
    <w:basedOn w:val="a3"/>
    <w:link w:val="affb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c">
    <w:name w:val="Document Map"/>
    <w:basedOn w:val="a2"/>
    <w:link w:val="Charb"/>
    <w:uiPriority w:val="99"/>
    <w:semiHidden/>
    <w:unhideWhenUsed/>
    <w:rsid w:val="006D44E7"/>
    <w:pPr>
      <w:spacing w:line="240" w:lineRule="auto"/>
    </w:pPr>
    <w:rPr>
      <w:rFonts w:cs="Segoe UI"/>
      <w:sz w:val="16"/>
    </w:rPr>
  </w:style>
  <w:style w:type="character" w:customStyle="1" w:styleId="Charb">
    <w:name w:val="문서 구조 Char"/>
    <w:basedOn w:val="a3"/>
    <w:link w:val="affc"/>
    <w:uiPriority w:val="99"/>
    <w:semiHidden/>
    <w:rsid w:val="006D44E7"/>
    <w:rPr>
      <w:rFonts w:ascii="맑은 고딕" w:eastAsia="맑은 고딕" w:hAnsi="맑은 고딕" w:cs="Segoe UI"/>
      <w:sz w:val="16"/>
      <w:szCs w:val="16"/>
      <w:lang w:bidi="en-US"/>
    </w:rPr>
  </w:style>
  <w:style w:type="paragraph" w:styleId="affd">
    <w:name w:val="E-mail Signature"/>
    <w:basedOn w:val="a2"/>
    <w:link w:val="Charc"/>
    <w:uiPriority w:val="99"/>
    <w:semiHidden/>
    <w:unhideWhenUsed/>
    <w:rsid w:val="006D44E7"/>
    <w:pPr>
      <w:spacing w:line="240" w:lineRule="auto"/>
    </w:pPr>
  </w:style>
  <w:style w:type="character" w:customStyle="1" w:styleId="Charc">
    <w:name w:val="전자 메일 서명 Char"/>
    <w:basedOn w:val="a3"/>
    <w:link w:val="affd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styleId="affe">
    <w:name w:val="Emphasis"/>
    <w:basedOn w:val="a3"/>
    <w:uiPriority w:val="20"/>
    <w:qFormat/>
    <w:rsid w:val="006D44E7"/>
    <w:rPr>
      <w:rFonts w:ascii="맑은 고딕" w:eastAsia="맑은 고딕" w:hAnsi="맑은 고딕"/>
      <w:i/>
      <w:iCs/>
    </w:rPr>
  </w:style>
  <w:style w:type="character" w:styleId="afff">
    <w:name w:val="endnote reference"/>
    <w:basedOn w:val="a3"/>
    <w:uiPriority w:val="99"/>
    <w:semiHidden/>
    <w:unhideWhenUsed/>
    <w:rsid w:val="006D44E7"/>
    <w:rPr>
      <w:rFonts w:ascii="맑은 고딕" w:eastAsia="맑은 고딕" w:hAnsi="맑은 고딕"/>
      <w:vertAlign w:val="superscript"/>
    </w:rPr>
  </w:style>
  <w:style w:type="paragraph" w:styleId="afff0">
    <w:name w:val="endnote text"/>
    <w:basedOn w:val="a2"/>
    <w:link w:val="Chard"/>
    <w:uiPriority w:val="99"/>
    <w:semiHidden/>
    <w:unhideWhenUsed/>
    <w:rsid w:val="006D44E7"/>
    <w:pPr>
      <w:spacing w:line="240" w:lineRule="auto"/>
    </w:pPr>
    <w:rPr>
      <w:sz w:val="20"/>
      <w:szCs w:val="20"/>
    </w:rPr>
  </w:style>
  <w:style w:type="character" w:customStyle="1" w:styleId="Chard">
    <w:name w:val="미주 텍스트 Char"/>
    <w:basedOn w:val="a3"/>
    <w:link w:val="afff0"/>
    <w:uiPriority w:val="99"/>
    <w:semiHidden/>
    <w:rsid w:val="006D44E7"/>
    <w:rPr>
      <w:rFonts w:ascii="맑은 고딕" w:eastAsia="맑은 고딕" w:hAnsi="맑은 고딕" w:cs="Arial"/>
      <w:sz w:val="20"/>
      <w:szCs w:val="20"/>
      <w:lang w:bidi="en-US"/>
    </w:rPr>
  </w:style>
  <w:style w:type="paragraph" w:styleId="afff1">
    <w:name w:val="envelope address"/>
    <w:basedOn w:val="a2"/>
    <w:uiPriority w:val="99"/>
    <w:semiHidden/>
    <w:unhideWhenUsed/>
    <w:rsid w:val="006D44E7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2">
    <w:name w:val="envelope return"/>
    <w:basedOn w:val="a2"/>
    <w:uiPriority w:val="99"/>
    <w:semiHidden/>
    <w:unhideWhenUsed/>
    <w:rsid w:val="006D44E7"/>
    <w:pPr>
      <w:spacing w:line="240" w:lineRule="auto"/>
    </w:pPr>
    <w:rPr>
      <w:rFonts w:cstheme="majorBidi"/>
      <w:sz w:val="20"/>
      <w:szCs w:val="20"/>
    </w:rPr>
  </w:style>
  <w:style w:type="character" w:styleId="afff3">
    <w:name w:val="FollowedHyperlink"/>
    <w:basedOn w:val="a3"/>
    <w:uiPriority w:val="99"/>
    <w:semiHidden/>
    <w:unhideWhenUsed/>
    <w:rsid w:val="006D44E7"/>
    <w:rPr>
      <w:rFonts w:ascii="맑은 고딕" w:eastAsia="맑은 고딕" w:hAnsi="맑은 고딕"/>
      <w:color w:val="AA5881" w:themeColor="followedHyperlink"/>
      <w:u w:val="single"/>
    </w:rPr>
  </w:style>
  <w:style w:type="character" w:styleId="afff4">
    <w:name w:val="footnote reference"/>
    <w:basedOn w:val="a3"/>
    <w:uiPriority w:val="99"/>
    <w:semiHidden/>
    <w:unhideWhenUsed/>
    <w:rsid w:val="006D44E7"/>
    <w:rPr>
      <w:rFonts w:ascii="맑은 고딕" w:eastAsia="맑은 고딕" w:hAnsi="맑은 고딕"/>
      <w:vertAlign w:val="superscript"/>
    </w:rPr>
  </w:style>
  <w:style w:type="paragraph" w:styleId="afff5">
    <w:name w:val="footnote text"/>
    <w:basedOn w:val="a2"/>
    <w:link w:val="Chare"/>
    <w:uiPriority w:val="99"/>
    <w:semiHidden/>
    <w:unhideWhenUsed/>
    <w:rsid w:val="006D44E7"/>
    <w:pPr>
      <w:spacing w:line="240" w:lineRule="auto"/>
    </w:pPr>
    <w:rPr>
      <w:sz w:val="20"/>
      <w:szCs w:val="20"/>
    </w:rPr>
  </w:style>
  <w:style w:type="character" w:customStyle="1" w:styleId="Chare">
    <w:name w:val="각주 텍스트 Char"/>
    <w:basedOn w:val="a3"/>
    <w:link w:val="afff5"/>
    <w:uiPriority w:val="99"/>
    <w:semiHidden/>
    <w:rsid w:val="006D44E7"/>
    <w:rPr>
      <w:rFonts w:ascii="맑은 고딕" w:eastAsia="맑은 고딕" w:hAnsi="맑은 고딕" w:cs="Arial"/>
      <w:sz w:val="20"/>
      <w:szCs w:val="20"/>
      <w:lang w:bidi="en-US"/>
    </w:rPr>
  </w:style>
  <w:style w:type="table" w:styleId="11">
    <w:name w:val="Grid Table 1 Light"/>
    <w:basedOn w:val="a4"/>
    <w:uiPriority w:val="46"/>
    <w:rsid w:val="006D44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6D44E7"/>
    <w:tblPr>
      <w:tblStyleRowBandSize w:val="1"/>
      <w:tblStyleColBandSize w:val="1"/>
      <w:tblBorders>
        <w:top w:val="single" w:sz="4" w:space="0" w:color="DCEDF0" w:themeColor="accent1" w:themeTint="66"/>
        <w:left w:val="single" w:sz="4" w:space="0" w:color="DCEDF0" w:themeColor="accent1" w:themeTint="66"/>
        <w:bottom w:val="single" w:sz="4" w:space="0" w:color="DCEDF0" w:themeColor="accent1" w:themeTint="66"/>
        <w:right w:val="single" w:sz="4" w:space="0" w:color="DCEDF0" w:themeColor="accent1" w:themeTint="66"/>
        <w:insideH w:val="single" w:sz="4" w:space="0" w:color="DCEDF0" w:themeColor="accent1" w:themeTint="66"/>
        <w:insideV w:val="single" w:sz="4" w:space="0" w:color="DCEDF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6D44E7"/>
    <w:tblPr>
      <w:tblStyleRowBandSize w:val="1"/>
      <w:tblStyleColBandSize w:val="1"/>
      <w:tblBorders>
        <w:top w:val="single" w:sz="4" w:space="0" w:color="FDF3CD" w:themeColor="accent2" w:themeTint="66"/>
        <w:left w:val="single" w:sz="4" w:space="0" w:color="FDF3CD" w:themeColor="accent2" w:themeTint="66"/>
        <w:bottom w:val="single" w:sz="4" w:space="0" w:color="FDF3CD" w:themeColor="accent2" w:themeTint="66"/>
        <w:right w:val="single" w:sz="4" w:space="0" w:color="FDF3CD" w:themeColor="accent2" w:themeTint="66"/>
        <w:insideH w:val="single" w:sz="4" w:space="0" w:color="FDF3CD" w:themeColor="accent2" w:themeTint="66"/>
        <w:insideV w:val="single" w:sz="4" w:space="0" w:color="FDF3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6D44E7"/>
    <w:tblPr>
      <w:tblStyleRowBandSize w:val="1"/>
      <w:tblStyleColBandSize w:val="1"/>
      <w:tblBorders>
        <w:top w:val="single" w:sz="4" w:space="0" w:color="B0D7DE" w:themeColor="accent3" w:themeTint="66"/>
        <w:left w:val="single" w:sz="4" w:space="0" w:color="B0D7DE" w:themeColor="accent3" w:themeTint="66"/>
        <w:bottom w:val="single" w:sz="4" w:space="0" w:color="B0D7DE" w:themeColor="accent3" w:themeTint="66"/>
        <w:right w:val="single" w:sz="4" w:space="0" w:color="B0D7DE" w:themeColor="accent3" w:themeTint="66"/>
        <w:insideH w:val="single" w:sz="4" w:space="0" w:color="B0D7DE" w:themeColor="accent3" w:themeTint="66"/>
        <w:insideV w:val="single" w:sz="4" w:space="0" w:color="B0D7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6D44E7"/>
    <w:tblPr>
      <w:tblStyleRowBandSize w:val="1"/>
      <w:tblStyleColBandSize w:val="1"/>
      <w:tblBorders>
        <w:top w:val="single" w:sz="4" w:space="0" w:color="DDBCCC" w:themeColor="accent4" w:themeTint="66"/>
        <w:left w:val="single" w:sz="4" w:space="0" w:color="DDBCCC" w:themeColor="accent4" w:themeTint="66"/>
        <w:bottom w:val="single" w:sz="4" w:space="0" w:color="DDBCCC" w:themeColor="accent4" w:themeTint="66"/>
        <w:right w:val="single" w:sz="4" w:space="0" w:color="DDBCCC" w:themeColor="accent4" w:themeTint="66"/>
        <w:insideH w:val="single" w:sz="4" w:space="0" w:color="DDBCCC" w:themeColor="accent4" w:themeTint="66"/>
        <w:insideV w:val="single" w:sz="4" w:space="0" w:color="DDB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6D44E7"/>
    <w:tblPr>
      <w:tblStyleRowBandSize w:val="1"/>
      <w:tblStyleColBandSize w:val="1"/>
      <w:tblBorders>
        <w:top w:val="single" w:sz="4" w:space="0" w:color="F2C1B3" w:themeColor="accent5" w:themeTint="66"/>
        <w:left w:val="single" w:sz="4" w:space="0" w:color="F2C1B3" w:themeColor="accent5" w:themeTint="66"/>
        <w:bottom w:val="single" w:sz="4" w:space="0" w:color="F2C1B3" w:themeColor="accent5" w:themeTint="66"/>
        <w:right w:val="single" w:sz="4" w:space="0" w:color="F2C1B3" w:themeColor="accent5" w:themeTint="66"/>
        <w:insideH w:val="single" w:sz="4" w:space="0" w:color="F2C1B3" w:themeColor="accent5" w:themeTint="66"/>
        <w:insideV w:val="single" w:sz="4" w:space="0" w:color="F2C1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6D44E7"/>
    <w:tblPr>
      <w:tblStyleRowBandSize w:val="1"/>
      <w:tblStyleColBandSize w:val="1"/>
      <w:tblBorders>
        <w:top w:val="single" w:sz="4" w:space="0" w:color="FCEDB5" w:themeColor="accent6" w:themeTint="66"/>
        <w:left w:val="single" w:sz="4" w:space="0" w:color="FCEDB5" w:themeColor="accent6" w:themeTint="66"/>
        <w:bottom w:val="single" w:sz="4" w:space="0" w:color="FCEDB5" w:themeColor="accent6" w:themeTint="66"/>
        <w:right w:val="single" w:sz="4" w:space="0" w:color="FCEDB5" w:themeColor="accent6" w:themeTint="66"/>
        <w:insideH w:val="single" w:sz="4" w:space="0" w:color="FCEDB5" w:themeColor="accent6" w:themeTint="66"/>
        <w:insideV w:val="single" w:sz="4" w:space="0" w:color="FCED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6D44E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6D44E7"/>
    <w:tblPr>
      <w:tblStyleRowBandSize w:val="1"/>
      <w:tblStyleColBandSize w:val="1"/>
      <w:tblBorders>
        <w:top w:val="single" w:sz="2" w:space="0" w:color="CBE5E9" w:themeColor="accent1" w:themeTint="99"/>
        <w:bottom w:val="single" w:sz="2" w:space="0" w:color="CBE5E9" w:themeColor="accent1" w:themeTint="99"/>
        <w:insideH w:val="single" w:sz="2" w:space="0" w:color="CBE5E9" w:themeColor="accent1" w:themeTint="99"/>
        <w:insideV w:val="single" w:sz="2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E5E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E5E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2-2">
    <w:name w:val="Grid Table 2 Accent 2"/>
    <w:basedOn w:val="a4"/>
    <w:uiPriority w:val="47"/>
    <w:rsid w:val="006D44E7"/>
    <w:tblPr>
      <w:tblStyleRowBandSize w:val="1"/>
      <w:tblStyleColBandSize w:val="1"/>
      <w:tblBorders>
        <w:top w:val="single" w:sz="2" w:space="0" w:color="FCEDB5" w:themeColor="accent2" w:themeTint="99"/>
        <w:bottom w:val="single" w:sz="2" w:space="0" w:color="FCEDB5" w:themeColor="accent2" w:themeTint="99"/>
        <w:insideH w:val="single" w:sz="2" w:space="0" w:color="FCEDB5" w:themeColor="accent2" w:themeTint="99"/>
        <w:insideV w:val="single" w:sz="2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DB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DB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2-3">
    <w:name w:val="Grid Table 2 Accent 3"/>
    <w:basedOn w:val="a4"/>
    <w:uiPriority w:val="47"/>
    <w:rsid w:val="006D44E7"/>
    <w:tblPr>
      <w:tblStyleRowBandSize w:val="1"/>
      <w:tblStyleColBandSize w:val="1"/>
      <w:tblBorders>
        <w:top w:val="single" w:sz="2" w:space="0" w:color="88C3CD" w:themeColor="accent3" w:themeTint="99"/>
        <w:bottom w:val="single" w:sz="2" w:space="0" w:color="88C3CD" w:themeColor="accent3" w:themeTint="99"/>
        <w:insideH w:val="single" w:sz="2" w:space="0" w:color="88C3CD" w:themeColor="accent3" w:themeTint="99"/>
        <w:insideV w:val="single" w:sz="2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3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3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2-4">
    <w:name w:val="Grid Table 2 Accent 4"/>
    <w:basedOn w:val="a4"/>
    <w:uiPriority w:val="47"/>
    <w:rsid w:val="006D44E7"/>
    <w:tblPr>
      <w:tblStyleRowBandSize w:val="1"/>
      <w:tblStyleColBandSize w:val="1"/>
      <w:tblBorders>
        <w:top w:val="single" w:sz="2" w:space="0" w:color="CC9AB3" w:themeColor="accent4" w:themeTint="99"/>
        <w:bottom w:val="single" w:sz="2" w:space="0" w:color="CC9AB3" w:themeColor="accent4" w:themeTint="99"/>
        <w:insideH w:val="single" w:sz="2" w:space="0" w:color="CC9AB3" w:themeColor="accent4" w:themeTint="99"/>
        <w:insideV w:val="single" w:sz="2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9AB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9AB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2-5">
    <w:name w:val="Grid Table 2 Accent 5"/>
    <w:basedOn w:val="a4"/>
    <w:uiPriority w:val="47"/>
    <w:rsid w:val="006D44E7"/>
    <w:tblPr>
      <w:tblStyleRowBandSize w:val="1"/>
      <w:tblStyleColBandSize w:val="1"/>
      <w:tblBorders>
        <w:top w:val="single" w:sz="2" w:space="0" w:color="ECA38D" w:themeColor="accent5" w:themeTint="99"/>
        <w:bottom w:val="single" w:sz="2" w:space="0" w:color="ECA38D" w:themeColor="accent5" w:themeTint="99"/>
        <w:insideH w:val="single" w:sz="2" w:space="0" w:color="ECA38D" w:themeColor="accent5" w:themeTint="99"/>
        <w:insideV w:val="single" w:sz="2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A3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A3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2-6">
    <w:name w:val="Grid Table 2 Accent 6"/>
    <w:basedOn w:val="a4"/>
    <w:uiPriority w:val="47"/>
    <w:rsid w:val="006D44E7"/>
    <w:tblPr>
      <w:tblStyleRowBandSize w:val="1"/>
      <w:tblStyleColBandSize w:val="1"/>
      <w:tblBorders>
        <w:top w:val="single" w:sz="2" w:space="0" w:color="FBE490" w:themeColor="accent6" w:themeTint="99"/>
        <w:bottom w:val="single" w:sz="2" w:space="0" w:color="FBE490" w:themeColor="accent6" w:themeTint="99"/>
        <w:insideH w:val="single" w:sz="2" w:space="0" w:color="FBE490" w:themeColor="accent6" w:themeTint="99"/>
        <w:insideV w:val="single" w:sz="2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E4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E4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34">
    <w:name w:val="Grid Table 3"/>
    <w:basedOn w:val="a4"/>
    <w:uiPriority w:val="48"/>
    <w:rsid w:val="006D44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6D44E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bottom w:val="single" w:sz="4" w:space="0" w:color="CBE5E9" w:themeColor="accent1" w:themeTint="99"/>
        </w:tcBorders>
      </w:tcPr>
    </w:tblStylePr>
    <w:tblStylePr w:type="nwCell">
      <w:tblPr/>
      <w:tcPr>
        <w:tcBorders>
          <w:bottom w:val="single" w:sz="4" w:space="0" w:color="CBE5E9" w:themeColor="accent1" w:themeTint="99"/>
        </w:tcBorders>
      </w:tcPr>
    </w:tblStylePr>
    <w:tblStylePr w:type="seCell">
      <w:tblPr/>
      <w:tcPr>
        <w:tcBorders>
          <w:top w:val="single" w:sz="4" w:space="0" w:color="CBE5E9" w:themeColor="accent1" w:themeTint="99"/>
        </w:tcBorders>
      </w:tcPr>
    </w:tblStylePr>
    <w:tblStylePr w:type="swCell">
      <w:tblPr/>
      <w:tcPr>
        <w:tcBorders>
          <w:top w:val="single" w:sz="4" w:space="0" w:color="CBE5E9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6D44E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bottom w:val="single" w:sz="4" w:space="0" w:color="FCEDB5" w:themeColor="accent2" w:themeTint="99"/>
        </w:tcBorders>
      </w:tcPr>
    </w:tblStylePr>
    <w:tblStylePr w:type="nwCell">
      <w:tblPr/>
      <w:tcPr>
        <w:tcBorders>
          <w:bottom w:val="single" w:sz="4" w:space="0" w:color="FCEDB5" w:themeColor="accent2" w:themeTint="99"/>
        </w:tcBorders>
      </w:tcPr>
    </w:tblStylePr>
    <w:tblStylePr w:type="seCell">
      <w:tblPr/>
      <w:tcPr>
        <w:tcBorders>
          <w:top w:val="single" w:sz="4" w:space="0" w:color="FCEDB5" w:themeColor="accent2" w:themeTint="99"/>
        </w:tcBorders>
      </w:tcPr>
    </w:tblStylePr>
    <w:tblStylePr w:type="swCell">
      <w:tblPr/>
      <w:tcPr>
        <w:tcBorders>
          <w:top w:val="single" w:sz="4" w:space="0" w:color="FCEDB5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6D44E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bottom w:val="single" w:sz="4" w:space="0" w:color="88C3CD" w:themeColor="accent3" w:themeTint="99"/>
        </w:tcBorders>
      </w:tcPr>
    </w:tblStylePr>
    <w:tblStylePr w:type="nwCell">
      <w:tblPr/>
      <w:tcPr>
        <w:tcBorders>
          <w:bottom w:val="single" w:sz="4" w:space="0" w:color="88C3CD" w:themeColor="accent3" w:themeTint="99"/>
        </w:tcBorders>
      </w:tcPr>
    </w:tblStylePr>
    <w:tblStylePr w:type="seCell">
      <w:tblPr/>
      <w:tcPr>
        <w:tcBorders>
          <w:top w:val="single" w:sz="4" w:space="0" w:color="88C3CD" w:themeColor="accent3" w:themeTint="99"/>
        </w:tcBorders>
      </w:tcPr>
    </w:tblStylePr>
    <w:tblStylePr w:type="swCell">
      <w:tblPr/>
      <w:tcPr>
        <w:tcBorders>
          <w:top w:val="single" w:sz="4" w:space="0" w:color="88C3CD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6D44E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bottom w:val="single" w:sz="4" w:space="0" w:color="CC9AB3" w:themeColor="accent4" w:themeTint="99"/>
        </w:tcBorders>
      </w:tcPr>
    </w:tblStylePr>
    <w:tblStylePr w:type="nwCell">
      <w:tblPr/>
      <w:tcPr>
        <w:tcBorders>
          <w:bottom w:val="single" w:sz="4" w:space="0" w:color="CC9AB3" w:themeColor="accent4" w:themeTint="99"/>
        </w:tcBorders>
      </w:tcPr>
    </w:tblStylePr>
    <w:tblStylePr w:type="seCell">
      <w:tblPr/>
      <w:tcPr>
        <w:tcBorders>
          <w:top w:val="single" w:sz="4" w:space="0" w:color="CC9AB3" w:themeColor="accent4" w:themeTint="99"/>
        </w:tcBorders>
      </w:tcPr>
    </w:tblStylePr>
    <w:tblStylePr w:type="swCell">
      <w:tblPr/>
      <w:tcPr>
        <w:tcBorders>
          <w:top w:val="single" w:sz="4" w:space="0" w:color="CC9AB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6D44E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bottom w:val="single" w:sz="4" w:space="0" w:color="ECA38D" w:themeColor="accent5" w:themeTint="99"/>
        </w:tcBorders>
      </w:tcPr>
    </w:tblStylePr>
    <w:tblStylePr w:type="nwCell">
      <w:tblPr/>
      <w:tcPr>
        <w:tcBorders>
          <w:bottom w:val="single" w:sz="4" w:space="0" w:color="ECA38D" w:themeColor="accent5" w:themeTint="99"/>
        </w:tcBorders>
      </w:tcPr>
    </w:tblStylePr>
    <w:tblStylePr w:type="seCell">
      <w:tblPr/>
      <w:tcPr>
        <w:tcBorders>
          <w:top w:val="single" w:sz="4" w:space="0" w:color="ECA38D" w:themeColor="accent5" w:themeTint="99"/>
        </w:tcBorders>
      </w:tcPr>
    </w:tblStylePr>
    <w:tblStylePr w:type="swCell">
      <w:tblPr/>
      <w:tcPr>
        <w:tcBorders>
          <w:top w:val="single" w:sz="4" w:space="0" w:color="ECA3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6D44E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bottom w:val="single" w:sz="4" w:space="0" w:color="FBE490" w:themeColor="accent6" w:themeTint="99"/>
        </w:tcBorders>
      </w:tcPr>
    </w:tblStylePr>
    <w:tblStylePr w:type="nwCell">
      <w:tblPr/>
      <w:tcPr>
        <w:tcBorders>
          <w:bottom w:val="single" w:sz="4" w:space="0" w:color="FBE490" w:themeColor="accent6" w:themeTint="99"/>
        </w:tcBorders>
      </w:tcPr>
    </w:tblStylePr>
    <w:tblStylePr w:type="seCell">
      <w:tblPr/>
      <w:tcPr>
        <w:tcBorders>
          <w:top w:val="single" w:sz="4" w:space="0" w:color="FBE490" w:themeColor="accent6" w:themeTint="99"/>
        </w:tcBorders>
      </w:tcPr>
    </w:tblStylePr>
    <w:tblStylePr w:type="swCell">
      <w:tblPr/>
      <w:tcPr>
        <w:tcBorders>
          <w:top w:val="single" w:sz="4" w:space="0" w:color="FBE490" w:themeColor="accent6" w:themeTint="99"/>
        </w:tcBorders>
      </w:tcPr>
    </w:tblStylePr>
  </w:style>
  <w:style w:type="table" w:styleId="42">
    <w:name w:val="Grid Table 4"/>
    <w:basedOn w:val="a4"/>
    <w:uiPriority w:val="49"/>
    <w:rsid w:val="006D44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6D44E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D4DB" w:themeColor="accent1"/>
          <w:left w:val="single" w:sz="4" w:space="0" w:color="A9D4DB" w:themeColor="accent1"/>
          <w:bottom w:val="single" w:sz="4" w:space="0" w:color="A9D4DB" w:themeColor="accent1"/>
          <w:right w:val="single" w:sz="4" w:space="0" w:color="A9D4DB" w:themeColor="accent1"/>
          <w:insideH w:val="nil"/>
          <w:insideV w:val="nil"/>
        </w:tcBorders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4-2">
    <w:name w:val="Grid Table 4 Accent 2"/>
    <w:basedOn w:val="a4"/>
    <w:uiPriority w:val="49"/>
    <w:rsid w:val="006D44E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284" w:themeColor="accent2"/>
          <w:left w:val="single" w:sz="4" w:space="0" w:color="FBE284" w:themeColor="accent2"/>
          <w:bottom w:val="single" w:sz="4" w:space="0" w:color="FBE284" w:themeColor="accent2"/>
          <w:right w:val="single" w:sz="4" w:space="0" w:color="FBE284" w:themeColor="accent2"/>
          <w:insideH w:val="nil"/>
          <w:insideV w:val="nil"/>
        </w:tcBorders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4-3">
    <w:name w:val="Grid Table 4 Accent 3"/>
    <w:basedOn w:val="a4"/>
    <w:uiPriority w:val="49"/>
    <w:rsid w:val="006D44E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95A2" w:themeColor="accent3"/>
          <w:left w:val="single" w:sz="4" w:space="0" w:color="4495A2" w:themeColor="accent3"/>
          <w:bottom w:val="single" w:sz="4" w:space="0" w:color="4495A2" w:themeColor="accent3"/>
          <w:right w:val="single" w:sz="4" w:space="0" w:color="4495A2" w:themeColor="accent3"/>
          <w:insideH w:val="nil"/>
          <w:insideV w:val="nil"/>
        </w:tcBorders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4-4">
    <w:name w:val="Grid Table 4 Accent 4"/>
    <w:basedOn w:val="a4"/>
    <w:uiPriority w:val="49"/>
    <w:rsid w:val="006D44E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5881" w:themeColor="accent4"/>
          <w:left w:val="single" w:sz="4" w:space="0" w:color="AA5881" w:themeColor="accent4"/>
          <w:bottom w:val="single" w:sz="4" w:space="0" w:color="AA5881" w:themeColor="accent4"/>
          <w:right w:val="single" w:sz="4" w:space="0" w:color="AA5881" w:themeColor="accent4"/>
          <w:insideH w:val="nil"/>
          <w:insideV w:val="nil"/>
        </w:tcBorders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4-5">
    <w:name w:val="Grid Table 4 Accent 5"/>
    <w:basedOn w:val="a4"/>
    <w:uiPriority w:val="49"/>
    <w:rsid w:val="006D44E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  <w:insideH w:val="nil"/>
          <w:insideV w:val="nil"/>
        </w:tcBorders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4-6">
    <w:name w:val="Grid Table 4 Accent 6"/>
    <w:basedOn w:val="a4"/>
    <w:uiPriority w:val="49"/>
    <w:rsid w:val="006D44E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  <w:insideH w:val="nil"/>
          <w:insideV w:val="nil"/>
        </w:tcBorders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52">
    <w:name w:val="Grid Table 5 Dark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D4D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D4DB" w:themeFill="accent1"/>
      </w:tcPr>
    </w:tblStylePr>
    <w:tblStylePr w:type="band1Vert">
      <w:tblPr/>
      <w:tcPr>
        <w:shd w:val="clear" w:color="auto" w:fill="DCEDF0" w:themeFill="accent1" w:themeFillTint="66"/>
      </w:tcPr>
    </w:tblStylePr>
    <w:tblStylePr w:type="band1Horz">
      <w:tblPr/>
      <w:tcPr>
        <w:shd w:val="clear" w:color="auto" w:fill="DCEDF0" w:themeFill="accent1" w:themeFillTint="66"/>
      </w:tcPr>
    </w:tblStylePr>
  </w:style>
  <w:style w:type="table" w:styleId="5-2">
    <w:name w:val="Grid Table 5 Dark Accent 2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28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284" w:themeFill="accent2"/>
      </w:tcPr>
    </w:tblStylePr>
    <w:tblStylePr w:type="band1Vert">
      <w:tblPr/>
      <w:tcPr>
        <w:shd w:val="clear" w:color="auto" w:fill="FDF3CD" w:themeFill="accent2" w:themeFillTint="66"/>
      </w:tcPr>
    </w:tblStylePr>
    <w:tblStylePr w:type="band1Horz">
      <w:tblPr/>
      <w:tcPr>
        <w:shd w:val="clear" w:color="auto" w:fill="FDF3CD" w:themeFill="accent2" w:themeFillTint="66"/>
      </w:tcPr>
    </w:tblStylePr>
  </w:style>
  <w:style w:type="table" w:styleId="5-3">
    <w:name w:val="Grid Table 5 Dark Accent 3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B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95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95A2" w:themeFill="accent3"/>
      </w:tcPr>
    </w:tblStylePr>
    <w:tblStylePr w:type="band1Vert">
      <w:tblPr/>
      <w:tcPr>
        <w:shd w:val="clear" w:color="auto" w:fill="B0D7DE" w:themeFill="accent3" w:themeFillTint="66"/>
      </w:tcPr>
    </w:tblStylePr>
    <w:tblStylePr w:type="band1Horz">
      <w:tblPr/>
      <w:tcPr>
        <w:shd w:val="clear" w:color="auto" w:fill="B0D7DE" w:themeFill="accent3" w:themeFillTint="66"/>
      </w:tcPr>
    </w:tblStylePr>
  </w:style>
  <w:style w:type="table" w:styleId="5-4">
    <w:name w:val="Grid Table 5 Dark Accent 4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DD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588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5881" w:themeFill="accent4"/>
      </w:tcPr>
    </w:tblStylePr>
    <w:tblStylePr w:type="band1Vert">
      <w:tblPr/>
      <w:tcPr>
        <w:shd w:val="clear" w:color="auto" w:fill="DDBCCC" w:themeFill="accent4" w:themeFillTint="66"/>
      </w:tcPr>
    </w:tblStylePr>
    <w:tblStylePr w:type="band1Horz">
      <w:tblPr/>
      <w:tcPr>
        <w:shd w:val="clear" w:color="auto" w:fill="DDBCCC" w:themeFill="accent4" w:themeFillTint="66"/>
      </w:tcPr>
    </w:tblStylePr>
  </w:style>
  <w:style w:type="table" w:styleId="5-5">
    <w:name w:val="Grid Table 5 Dark Accent 5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67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6742" w:themeFill="accent5"/>
      </w:tcPr>
    </w:tblStylePr>
    <w:tblStylePr w:type="band1Vert">
      <w:tblPr/>
      <w:tcPr>
        <w:shd w:val="clear" w:color="auto" w:fill="F2C1B3" w:themeFill="accent5" w:themeFillTint="66"/>
      </w:tcPr>
    </w:tblStylePr>
    <w:tblStylePr w:type="band1Horz">
      <w:tblPr/>
      <w:tcPr>
        <w:shd w:val="clear" w:color="auto" w:fill="F2C1B3" w:themeFill="accent5" w:themeFillTint="66"/>
      </w:tcPr>
    </w:tblStylePr>
  </w:style>
  <w:style w:type="table" w:styleId="5-6">
    <w:name w:val="Grid Table 5 Dark Accent 6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D4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D448" w:themeFill="accent6"/>
      </w:tcPr>
    </w:tblStylePr>
    <w:tblStylePr w:type="band1Vert">
      <w:tblPr/>
      <w:tcPr>
        <w:shd w:val="clear" w:color="auto" w:fill="FCEDB5" w:themeFill="accent6" w:themeFillTint="66"/>
      </w:tcPr>
    </w:tblStylePr>
    <w:tblStylePr w:type="band1Horz">
      <w:tblPr/>
      <w:tcPr>
        <w:shd w:val="clear" w:color="auto" w:fill="FCEDB5" w:themeFill="accent6" w:themeFillTint="66"/>
      </w:tcPr>
    </w:tblStylePr>
  </w:style>
  <w:style w:type="table" w:styleId="60">
    <w:name w:val="Grid Table 6 Colorful"/>
    <w:basedOn w:val="a4"/>
    <w:uiPriority w:val="51"/>
    <w:rsid w:val="006D44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6-2">
    <w:name w:val="Grid Table 6 Colorful Accent 2"/>
    <w:basedOn w:val="a4"/>
    <w:uiPriority w:val="51"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6-3">
    <w:name w:val="Grid Table 6 Colorful Accent 3"/>
    <w:basedOn w:val="a4"/>
    <w:uiPriority w:val="51"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6-4">
    <w:name w:val="Grid Table 6 Colorful Accent 4"/>
    <w:basedOn w:val="a4"/>
    <w:uiPriority w:val="51"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6-5">
    <w:name w:val="Grid Table 6 Colorful Accent 5"/>
    <w:basedOn w:val="a4"/>
    <w:uiPriority w:val="51"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6-6">
    <w:name w:val="Grid Table 6 Colorful Accent 6"/>
    <w:basedOn w:val="a4"/>
    <w:uiPriority w:val="51"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70">
    <w:name w:val="Grid Table 7 Colorful"/>
    <w:basedOn w:val="a4"/>
    <w:uiPriority w:val="52"/>
    <w:rsid w:val="006D44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bottom w:val="single" w:sz="4" w:space="0" w:color="CBE5E9" w:themeColor="accent1" w:themeTint="99"/>
        </w:tcBorders>
      </w:tcPr>
    </w:tblStylePr>
    <w:tblStylePr w:type="nwCell">
      <w:tblPr/>
      <w:tcPr>
        <w:tcBorders>
          <w:bottom w:val="single" w:sz="4" w:space="0" w:color="CBE5E9" w:themeColor="accent1" w:themeTint="99"/>
        </w:tcBorders>
      </w:tcPr>
    </w:tblStylePr>
    <w:tblStylePr w:type="seCell">
      <w:tblPr/>
      <w:tcPr>
        <w:tcBorders>
          <w:top w:val="single" w:sz="4" w:space="0" w:color="CBE5E9" w:themeColor="accent1" w:themeTint="99"/>
        </w:tcBorders>
      </w:tcPr>
    </w:tblStylePr>
    <w:tblStylePr w:type="swCell">
      <w:tblPr/>
      <w:tcPr>
        <w:tcBorders>
          <w:top w:val="single" w:sz="4" w:space="0" w:color="CBE5E9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bottom w:val="single" w:sz="4" w:space="0" w:color="FCEDB5" w:themeColor="accent2" w:themeTint="99"/>
        </w:tcBorders>
      </w:tcPr>
    </w:tblStylePr>
    <w:tblStylePr w:type="nwCell">
      <w:tblPr/>
      <w:tcPr>
        <w:tcBorders>
          <w:bottom w:val="single" w:sz="4" w:space="0" w:color="FCEDB5" w:themeColor="accent2" w:themeTint="99"/>
        </w:tcBorders>
      </w:tcPr>
    </w:tblStylePr>
    <w:tblStylePr w:type="seCell">
      <w:tblPr/>
      <w:tcPr>
        <w:tcBorders>
          <w:top w:val="single" w:sz="4" w:space="0" w:color="FCEDB5" w:themeColor="accent2" w:themeTint="99"/>
        </w:tcBorders>
      </w:tcPr>
    </w:tblStylePr>
    <w:tblStylePr w:type="swCell">
      <w:tblPr/>
      <w:tcPr>
        <w:tcBorders>
          <w:top w:val="single" w:sz="4" w:space="0" w:color="FCEDB5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bottom w:val="single" w:sz="4" w:space="0" w:color="88C3CD" w:themeColor="accent3" w:themeTint="99"/>
        </w:tcBorders>
      </w:tcPr>
    </w:tblStylePr>
    <w:tblStylePr w:type="nwCell">
      <w:tblPr/>
      <w:tcPr>
        <w:tcBorders>
          <w:bottom w:val="single" w:sz="4" w:space="0" w:color="88C3CD" w:themeColor="accent3" w:themeTint="99"/>
        </w:tcBorders>
      </w:tcPr>
    </w:tblStylePr>
    <w:tblStylePr w:type="seCell">
      <w:tblPr/>
      <w:tcPr>
        <w:tcBorders>
          <w:top w:val="single" w:sz="4" w:space="0" w:color="88C3CD" w:themeColor="accent3" w:themeTint="99"/>
        </w:tcBorders>
      </w:tcPr>
    </w:tblStylePr>
    <w:tblStylePr w:type="swCell">
      <w:tblPr/>
      <w:tcPr>
        <w:tcBorders>
          <w:top w:val="single" w:sz="4" w:space="0" w:color="88C3CD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bottom w:val="single" w:sz="4" w:space="0" w:color="CC9AB3" w:themeColor="accent4" w:themeTint="99"/>
        </w:tcBorders>
      </w:tcPr>
    </w:tblStylePr>
    <w:tblStylePr w:type="nwCell">
      <w:tblPr/>
      <w:tcPr>
        <w:tcBorders>
          <w:bottom w:val="single" w:sz="4" w:space="0" w:color="CC9AB3" w:themeColor="accent4" w:themeTint="99"/>
        </w:tcBorders>
      </w:tcPr>
    </w:tblStylePr>
    <w:tblStylePr w:type="seCell">
      <w:tblPr/>
      <w:tcPr>
        <w:tcBorders>
          <w:top w:val="single" w:sz="4" w:space="0" w:color="CC9AB3" w:themeColor="accent4" w:themeTint="99"/>
        </w:tcBorders>
      </w:tcPr>
    </w:tblStylePr>
    <w:tblStylePr w:type="swCell">
      <w:tblPr/>
      <w:tcPr>
        <w:tcBorders>
          <w:top w:val="single" w:sz="4" w:space="0" w:color="CC9AB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bottom w:val="single" w:sz="4" w:space="0" w:color="ECA38D" w:themeColor="accent5" w:themeTint="99"/>
        </w:tcBorders>
      </w:tcPr>
    </w:tblStylePr>
    <w:tblStylePr w:type="nwCell">
      <w:tblPr/>
      <w:tcPr>
        <w:tcBorders>
          <w:bottom w:val="single" w:sz="4" w:space="0" w:color="ECA38D" w:themeColor="accent5" w:themeTint="99"/>
        </w:tcBorders>
      </w:tcPr>
    </w:tblStylePr>
    <w:tblStylePr w:type="seCell">
      <w:tblPr/>
      <w:tcPr>
        <w:tcBorders>
          <w:top w:val="single" w:sz="4" w:space="0" w:color="ECA38D" w:themeColor="accent5" w:themeTint="99"/>
        </w:tcBorders>
      </w:tcPr>
    </w:tblStylePr>
    <w:tblStylePr w:type="swCell">
      <w:tblPr/>
      <w:tcPr>
        <w:tcBorders>
          <w:top w:val="single" w:sz="4" w:space="0" w:color="ECA3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bottom w:val="single" w:sz="4" w:space="0" w:color="FBE490" w:themeColor="accent6" w:themeTint="99"/>
        </w:tcBorders>
      </w:tcPr>
    </w:tblStylePr>
    <w:tblStylePr w:type="nwCell">
      <w:tblPr/>
      <w:tcPr>
        <w:tcBorders>
          <w:bottom w:val="single" w:sz="4" w:space="0" w:color="FBE490" w:themeColor="accent6" w:themeTint="99"/>
        </w:tcBorders>
      </w:tcPr>
    </w:tblStylePr>
    <w:tblStylePr w:type="seCell">
      <w:tblPr/>
      <w:tcPr>
        <w:tcBorders>
          <w:top w:val="single" w:sz="4" w:space="0" w:color="FBE490" w:themeColor="accent6" w:themeTint="99"/>
        </w:tcBorders>
      </w:tcPr>
    </w:tblStylePr>
    <w:tblStylePr w:type="swCell">
      <w:tblPr/>
      <w:tcPr>
        <w:tcBorders>
          <w:top w:val="single" w:sz="4" w:space="0" w:color="FBE490" w:themeColor="accent6" w:themeTint="99"/>
        </w:tcBorders>
      </w:tcPr>
    </w:tblStylePr>
  </w:style>
  <w:style w:type="character" w:styleId="afff6">
    <w:name w:val="Hashtag"/>
    <w:basedOn w:val="a3"/>
    <w:uiPriority w:val="99"/>
    <w:semiHidden/>
    <w:unhideWhenUsed/>
    <w:rsid w:val="006D44E7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6D44E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6D44E7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6D44E7"/>
    <w:rPr>
      <w:rFonts w:ascii="맑은 고딕" w:eastAsia="맑은 고딕" w:hAnsi="맑은 고딕" w:cs="Arial"/>
      <w:i/>
      <w:iCs/>
      <w:sz w:val="18"/>
      <w:szCs w:val="16"/>
      <w:lang w:bidi="en-US"/>
    </w:rPr>
  </w:style>
  <w:style w:type="character" w:styleId="HTML1">
    <w:name w:val="HTML Cite"/>
    <w:basedOn w:val="a3"/>
    <w:uiPriority w:val="99"/>
    <w:semiHidden/>
    <w:unhideWhenUsed/>
    <w:rsid w:val="006D44E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6D44E7"/>
    <w:rPr>
      <w:rFonts w:ascii="맑은 고딕" w:eastAsia="맑은 고딕" w:hAnsi="맑은 고딕" w:cs="Consolas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6D44E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6D44E7"/>
    <w:rPr>
      <w:rFonts w:ascii="맑은 고딕" w:eastAsia="맑은 고딕" w:hAnsi="맑은 고딕" w:cs="Consolas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6D44E7"/>
    <w:pPr>
      <w:spacing w:line="240" w:lineRule="auto"/>
    </w:pPr>
    <w:rPr>
      <w:rFonts w:cs="Consolas"/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6D44E7"/>
    <w:rPr>
      <w:rFonts w:ascii="맑은 고딕" w:eastAsia="맑은 고딕" w:hAnsi="맑은 고딕" w:cs="Consolas"/>
      <w:sz w:val="20"/>
      <w:szCs w:val="20"/>
      <w:lang w:bidi="en-US"/>
    </w:rPr>
  </w:style>
  <w:style w:type="character" w:styleId="HTML6">
    <w:name w:val="HTML Sample"/>
    <w:basedOn w:val="a3"/>
    <w:uiPriority w:val="99"/>
    <w:semiHidden/>
    <w:unhideWhenUsed/>
    <w:rsid w:val="006D44E7"/>
    <w:rPr>
      <w:rFonts w:ascii="맑은 고딕" w:eastAsia="맑은 고딕" w:hAnsi="맑은 고딕" w:cs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6D44E7"/>
    <w:rPr>
      <w:rFonts w:ascii="맑은 고딕" w:eastAsia="맑은 고딕" w:hAnsi="맑은 고딕" w:cs="Consolas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6D44E7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6D44E7"/>
    <w:pPr>
      <w:spacing w:line="240" w:lineRule="auto"/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6D44E7"/>
    <w:pPr>
      <w:spacing w:line="240" w:lineRule="auto"/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6D44E7"/>
    <w:pPr>
      <w:spacing w:line="240" w:lineRule="auto"/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6D44E7"/>
    <w:pPr>
      <w:spacing w:line="240" w:lineRule="auto"/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6D44E7"/>
    <w:pPr>
      <w:spacing w:line="240" w:lineRule="auto"/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6D44E7"/>
    <w:pPr>
      <w:spacing w:line="240" w:lineRule="auto"/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6D44E7"/>
    <w:pPr>
      <w:spacing w:line="240" w:lineRule="auto"/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6D44E7"/>
    <w:pPr>
      <w:spacing w:line="240" w:lineRule="auto"/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6D44E7"/>
    <w:pPr>
      <w:spacing w:line="240" w:lineRule="auto"/>
      <w:ind w:left="1620" w:hanging="180"/>
    </w:pPr>
  </w:style>
  <w:style w:type="paragraph" w:styleId="afff7">
    <w:name w:val="index heading"/>
    <w:basedOn w:val="a2"/>
    <w:next w:val="12"/>
    <w:uiPriority w:val="99"/>
    <w:semiHidden/>
    <w:unhideWhenUsed/>
    <w:rsid w:val="006D44E7"/>
    <w:rPr>
      <w:rFonts w:cstheme="majorBidi"/>
      <w:b/>
      <w:bCs/>
    </w:rPr>
  </w:style>
  <w:style w:type="character" w:styleId="afff8">
    <w:name w:val="Intense Emphasis"/>
    <w:basedOn w:val="a3"/>
    <w:uiPriority w:val="21"/>
    <w:semiHidden/>
    <w:qFormat/>
    <w:rsid w:val="006D44E7"/>
    <w:rPr>
      <w:rFonts w:ascii="맑은 고딕" w:eastAsia="맑은 고딕" w:hAnsi="맑은 고딕"/>
      <w:i/>
      <w:iCs/>
      <w:color w:val="A9D4DB" w:themeColor="accent1"/>
    </w:rPr>
  </w:style>
  <w:style w:type="paragraph" w:styleId="afff9">
    <w:name w:val="Intense Quote"/>
    <w:basedOn w:val="a2"/>
    <w:next w:val="a2"/>
    <w:link w:val="Charf"/>
    <w:uiPriority w:val="30"/>
    <w:semiHidden/>
    <w:qFormat/>
    <w:rsid w:val="006D44E7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Charf">
    <w:name w:val="강한 인용 Char"/>
    <w:basedOn w:val="a3"/>
    <w:link w:val="afff9"/>
    <w:uiPriority w:val="30"/>
    <w:semiHidden/>
    <w:rsid w:val="006D44E7"/>
    <w:rPr>
      <w:rFonts w:ascii="맑은 고딕" w:eastAsia="맑은 고딕" w:hAnsi="맑은 고딕" w:cs="Arial"/>
      <w:i/>
      <w:iCs/>
      <w:color w:val="A9D4DB" w:themeColor="accent1"/>
      <w:sz w:val="18"/>
      <w:szCs w:val="16"/>
      <w:lang w:bidi="en-US"/>
    </w:rPr>
  </w:style>
  <w:style w:type="character" w:styleId="afffa">
    <w:name w:val="Intense Reference"/>
    <w:basedOn w:val="a3"/>
    <w:uiPriority w:val="32"/>
    <w:semiHidden/>
    <w:qFormat/>
    <w:rsid w:val="006D44E7"/>
    <w:rPr>
      <w:rFonts w:ascii="맑은 고딕" w:eastAsia="맑은 고딕" w:hAnsi="맑은 고딕"/>
      <w:b/>
      <w:bCs/>
      <w:smallCaps/>
      <w:color w:val="A9D4DB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  <w:insideH w:val="single" w:sz="8" w:space="0" w:color="A9D4DB" w:themeColor="accent1"/>
        <w:insideV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18" w:space="0" w:color="A9D4DB" w:themeColor="accent1"/>
          <w:right w:val="single" w:sz="8" w:space="0" w:color="A9D4DB" w:themeColor="accent1"/>
          <w:insideH w:val="nil"/>
          <w:insideV w:val="single" w:sz="8" w:space="0" w:color="A9D4D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H w:val="nil"/>
          <w:insideV w:val="single" w:sz="8" w:space="0" w:color="A9D4D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band1Vert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  <w:shd w:val="clear" w:color="auto" w:fill="E9F4F6" w:themeFill="accent1" w:themeFillTint="3F"/>
      </w:tcPr>
    </w:tblStylePr>
    <w:tblStylePr w:type="band1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V w:val="single" w:sz="8" w:space="0" w:color="A9D4DB" w:themeColor="accent1"/>
        </w:tcBorders>
        <w:shd w:val="clear" w:color="auto" w:fill="E9F4F6" w:themeFill="accent1" w:themeFillTint="3F"/>
      </w:tcPr>
    </w:tblStylePr>
    <w:tblStylePr w:type="band2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V w:val="single" w:sz="8" w:space="0" w:color="A9D4DB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  <w:insideH w:val="single" w:sz="8" w:space="0" w:color="FBE284" w:themeColor="accent2"/>
        <w:insideV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18" w:space="0" w:color="FBE284" w:themeColor="accent2"/>
          <w:right w:val="single" w:sz="8" w:space="0" w:color="FBE284" w:themeColor="accent2"/>
          <w:insideH w:val="nil"/>
          <w:insideV w:val="single" w:sz="8" w:space="0" w:color="FBE28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H w:val="nil"/>
          <w:insideV w:val="single" w:sz="8" w:space="0" w:color="FBE28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band1Vert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  <w:shd w:val="clear" w:color="auto" w:fill="FEF7E0" w:themeFill="accent2" w:themeFillTint="3F"/>
      </w:tcPr>
    </w:tblStylePr>
    <w:tblStylePr w:type="band1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V w:val="single" w:sz="8" w:space="0" w:color="FBE284" w:themeColor="accent2"/>
        </w:tcBorders>
        <w:shd w:val="clear" w:color="auto" w:fill="FEF7E0" w:themeFill="accent2" w:themeFillTint="3F"/>
      </w:tcPr>
    </w:tblStylePr>
    <w:tblStylePr w:type="band2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V w:val="single" w:sz="8" w:space="0" w:color="FBE284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  <w:insideH w:val="single" w:sz="8" w:space="0" w:color="4495A2" w:themeColor="accent3"/>
        <w:insideV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18" w:space="0" w:color="4495A2" w:themeColor="accent3"/>
          <w:right w:val="single" w:sz="8" w:space="0" w:color="4495A2" w:themeColor="accent3"/>
          <w:insideH w:val="nil"/>
          <w:insideV w:val="single" w:sz="8" w:space="0" w:color="4495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H w:val="nil"/>
          <w:insideV w:val="single" w:sz="8" w:space="0" w:color="4495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band1Vert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  <w:shd w:val="clear" w:color="auto" w:fill="CEE6EA" w:themeFill="accent3" w:themeFillTint="3F"/>
      </w:tcPr>
    </w:tblStylePr>
    <w:tblStylePr w:type="band1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V w:val="single" w:sz="8" w:space="0" w:color="4495A2" w:themeColor="accent3"/>
        </w:tcBorders>
        <w:shd w:val="clear" w:color="auto" w:fill="CEE6EA" w:themeFill="accent3" w:themeFillTint="3F"/>
      </w:tcPr>
    </w:tblStylePr>
    <w:tblStylePr w:type="band2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V w:val="single" w:sz="8" w:space="0" w:color="4495A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  <w:insideH w:val="single" w:sz="8" w:space="0" w:color="AA5881" w:themeColor="accent4"/>
        <w:insideV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18" w:space="0" w:color="AA5881" w:themeColor="accent4"/>
          <w:right w:val="single" w:sz="8" w:space="0" w:color="AA5881" w:themeColor="accent4"/>
          <w:insideH w:val="nil"/>
          <w:insideV w:val="single" w:sz="8" w:space="0" w:color="AA588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H w:val="nil"/>
          <w:insideV w:val="single" w:sz="8" w:space="0" w:color="AA588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band1Vert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  <w:shd w:val="clear" w:color="auto" w:fill="EAD5DF" w:themeFill="accent4" w:themeFillTint="3F"/>
      </w:tcPr>
    </w:tblStylePr>
    <w:tblStylePr w:type="band1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V w:val="single" w:sz="8" w:space="0" w:color="AA5881" w:themeColor="accent4"/>
        </w:tcBorders>
        <w:shd w:val="clear" w:color="auto" w:fill="EAD5DF" w:themeFill="accent4" w:themeFillTint="3F"/>
      </w:tcPr>
    </w:tblStylePr>
    <w:tblStylePr w:type="band2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V w:val="single" w:sz="8" w:space="0" w:color="AA5881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  <w:insideH w:val="single" w:sz="8" w:space="0" w:color="E06742" w:themeColor="accent5"/>
        <w:insideV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18" w:space="0" w:color="E06742" w:themeColor="accent5"/>
          <w:right w:val="single" w:sz="8" w:space="0" w:color="E06742" w:themeColor="accent5"/>
          <w:insideH w:val="nil"/>
          <w:insideV w:val="single" w:sz="8" w:space="0" w:color="E067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H w:val="nil"/>
          <w:insideV w:val="single" w:sz="8" w:space="0" w:color="E067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band1Vert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  <w:shd w:val="clear" w:color="auto" w:fill="F7D9D0" w:themeFill="accent5" w:themeFillTint="3F"/>
      </w:tcPr>
    </w:tblStylePr>
    <w:tblStylePr w:type="band1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V w:val="single" w:sz="8" w:space="0" w:color="E06742" w:themeColor="accent5"/>
        </w:tcBorders>
        <w:shd w:val="clear" w:color="auto" w:fill="F7D9D0" w:themeFill="accent5" w:themeFillTint="3F"/>
      </w:tcPr>
    </w:tblStylePr>
    <w:tblStylePr w:type="band2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V w:val="single" w:sz="8" w:space="0" w:color="E06742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  <w:insideH w:val="single" w:sz="8" w:space="0" w:color="F9D448" w:themeColor="accent6"/>
        <w:insideV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18" w:space="0" w:color="F9D448" w:themeColor="accent6"/>
          <w:right w:val="single" w:sz="8" w:space="0" w:color="F9D448" w:themeColor="accent6"/>
          <w:insideH w:val="nil"/>
          <w:insideV w:val="single" w:sz="8" w:space="0" w:color="F9D4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H w:val="nil"/>
          <w:insideV w:val="single" w:sz="8" w:space="0" w:color="F9D4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band1Vert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  <w:shd w:val="clear" w:color="auto" w:fill="FDF4D1" w:themeFill="accent6" w:themeFillTint="3F"/>
      </w:tcPr>
    </w:tblStylePr>
    <w:tblStylePr w:type="band1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V w:val="single" w:sz="8" w:space="0" w:color="F9D448" w:themeColor="accent6"/>
        </w:tcBorders>
        <w:shd w:val="clear" w:color="auto" w:fill="FDF4D1" w:themeFill="accent6" w:themeFillTint="3F"/>
      </w:tcPr>
    </w:tblStylePr>
    <w:tblStylePr w:type="band2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V w:val="single" w:sz="8" w:space="0" w:color="F9D448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band1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band1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band1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band1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band1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band1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6D44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8" w:space="0" w:color="A9D4DB" w:themeColor="accent1"/>
        <w:bottom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D4DB" w:themeColor="accent1"/>
          <w:left w:val="nil"/>
          <w:bottom w:val="single" w:sz="8" w:space="0" w:color="A9D4D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D4DB" w:themeColor="accent1"/>
          <w:left w:val="nil"/>
          <w:bottom w:val="single" w:sz="8" w:space="0" w:color="A9D4D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8" w:space="0" w:color="FBE284" w:themeColor="accent2"/>
        <w:bottom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284" w:themeColor="accent2"/>
          <w:left w:val="nil"/>
          <w:bottom w:val="single" w:sz="8" w:space="0" w:color="FBE2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284" w:themeColor="accent2"/>
          <w:left w:val="nil"/>
          <w:bottom w:val="single" w:sz="8" w:space="0" w:color="FBE2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8" w:space="0" w:color="4495A2" w:themeColor="accent3"/>
        <w:bottom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95A2" w:themeColor="accent3"/>
          <w:left w:val="nil"/>
          <w:bottom w:val="single" w:sz="8" w:space="0" w:color="4495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95A2" w:themeColor="accent3"/>
          <w:left w:val="nil"/>
          <w:bottom w:val="single" w:sz="8" w:space="0" w:color="4495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8" w:space="0" w:color="AA5881" w:themeColor="accent4"/>
        <w:bottom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5881" w:themeColor="accent4"/>
          <w:left w:val="nil"/>
          <w:bottom w:val="single" w:sz="8" w:space="0" w:color="AA588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5881" w:themeColor="accent4"/>
          <w:left w:val="nil"/>
          <w:bottom w:val="single" w:sz="8" w:space="0" w:color="AA588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8" w:space="0" w:color="E06742" w:themeColor="accent5"/>
        <w:bottom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6742" w:themeColor="accent5"/>
          <w:left w:val="nil"/>
          <w:bottom w:val="single" w:sz="8" w:space="0" w:color="E067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6742" w:themeColor="accent5"/>
          <w:left w:val="nil"/>
          <w:bottom w:val="single" w:sz="8" w:space="0" w:color="E067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8" w:space="0" w:color="F9D448" w:themeColor="accent6"/>
        <w:bottom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448" w:themeColor="accent6"/>
          <w:left w:val="nil"/>
          <w:bottom w:val="single" w:sz="8" w:space="0" w:color="F9D4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448" w:themeColor="accent6"/>
          <w:left w:val="nil"/>
          <w:bottom w:val="single" w:sz="8" w:space="0" w:color="F9D4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6D44E7"/>
    <w:rPr>
      <w:rFonts w:ascii="맑은 고딕" w:eastAsia="맑은 고딕" w:hAnsi="맑은 고딕"/>
    </w:rPr>
  </w:style>
  <w:style w:type="paragraph" w:styleId="affff">
    <w:name w:val="List"/>
    <w:basedOn w:val="a2"/>
    <w:uiPriority w:val="99"/>
    <w:semiHidden/>
    <w:unhideWhenUsed/>
    <w:rsid w:val="006D44E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6D44E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6D44E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6D44E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6D44E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6D44E7"/>
    <w:pPr>
      <w:numPr>
        <w:numId w:val="10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6D44E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6D44E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6D44E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6D44E7"/>
    <w:pPr>
      <w:numPr>
        <w:numId w:val="14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6D44E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6D44E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6D44E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6D44E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6D44E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6D44E7"/>
    <w:pPr>
      <w:numPr>
        <w:numId w:val="15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6D44E7"/>
    <w:pPr>
      <w:numPr>
        <w:numId w:val="1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6D44E7"/>
    <w:pPr>
      <w:numPr>
        <w:numId w:val="1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6D44E7"/>
    <w:pPr>
      <w:numPr>
        <w:numId w:val="1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6D44E7"/>
    <w:pPr>
      <w:numPr>
        <w:numId w:val="19"/>
      </w:numPr>
      <w:contextualSpacing/>
    </w:pPr>
  </w:style>
  <w:style w:type="table" w:styleId="13">
    <w:name w:val="List Table 1 Light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1-20">
    <w:name w:val="List Table 1 Light Accent 2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1-30">
    <w:name w:val="List Table 1 Light Accent 3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1-40">
    <w:name w:val="List Table 1 Light Accent 4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1-50">
    <w:name w:val="List Table 1 Light Accent 5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1-60">
    <w:name w:val="List Table 1 Light Accent 6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29">
    <w:name w:val="List Table 2"/>
    <w:basedOn w:val="a4"/>
    <w:uiPriority w:val="47"/>
    <w:rsid w:val="006D44E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6D44E7"/>
    <w:tblPr>
      <w:tblStyleRowBandSize w:val="1"/>
      <w:tblStyleColBandSize w:val="1"/>
      <w:tblBorders>
        <w:top w:val="single" w:sz="4" w:space="0" w:color="CBE5E9" w:themeColor="accent1" w:themeTint="99"/>
        <w:bottom w:val="single" w:sz="4" w:space="0" w:color="CBE5E9" w:themeColor="accent1" w:themeTint="99"/>
        <w:insideH w:val="single" w:sz="4" w:space="0" w:color="CBE5E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2-20">
    <w:name w:val="List Table 2 Accent 2"/>
    <w:basedOn w:val="a4"/>
    <w:uiPriority w:val="47"/>
    <w:rsid w:val="006D44E7"/>
    <w:tblPr>
      <w:tblStyleRowBandSize w:val="1"/>
      <w:tblStyleColBandSize w:val="1"/>
      <w:tblBorders>
        <w:top w:val="single" w:sz="4" w:space="0" w:color="FCEDB5" w:themeColor="accent2" w:themeTint="99"/>
        <w:bottom w:val="single" w:sz="4" w:space="0" w:color="FCEDB5" w:themeColor="accent2" w:themeTint="99"/>
        <w:insideH w:val="single" w:sz="4" w:space="0" w:color="FCEDB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2-30">
    <w:name w:val="List Table 2 Accent 3"/>
    <w:basedOn w:val="a4"/>
    <w:uiPriority w:val="47"/>
    <w:rsid w:val="006D44E7"/>
    <w:tblPr>
      <w:tblStyleRowBandSize w:val="1"/>
      <w:tblStyleColBandSize w:val="1"/>
      <w:tblBorders>
        <w:top w:val="single" w:sz="4" w:space="0" w:color="88C3CD" w:themeColor="accent3" w:themeTint="99"/>
        <w:bottom w:val="single" w:sz="4" w:space="0" w:color="88C3CD" w:themeColor="accent3" w:themeTint="99"/>
        <w:insideH w:val="single" w:sz="4" w:space="0" w:color="88C3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2-40">
    <w:name w:val="List Table 2 Accent 4"/>
    <w:basedOn w:val="a4"/>
    <w:uiPriority w:val="47"/>
    <w:rsid w:val="006D44E7"/>
    <w:tblPr>
      <w:tblStyleRowBandSize w:val="1"/>
      <w:tblStyleColBandSize w:val="1"/>
      <w:tblBorders>
        <w:top w:val="single" w:sz="4" w:space="0" w:color="CC9AB3" w:themeColor="accent4" w:themeTint="99"/>
        <w:bottom w:val="single" w:sz="4" w:space="0" w:color="CC9AB3" w:themeColor="accent4" w:themeTint="99"/>
        <w:insideH w:val="single" w:sz="4" w:space="0" w:color="CC9AB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2-50">
    <w:name w:val="List Table 2 Accent 5"/>
    <w:basedOn w:val="a4"/>
    <w:uiPriority w:val="47"/>
    <w:rsid w:val="006D44E7"/>
    <w:tblPr>
      <w:tblStyleRowBandSize w:val="1"/>
      <w:tblStyleColBandSize w:val="1"/>
      <w:tblBorders>
        <w:top w:val="single" w:sz="4" w:space="0" w:color="ECA38D" w:themeColor="accent5" w:themeTint="99"/>
        <w:bottom w:val="single" w:sz="4" w:space="0" w:color="ECA38D" w:themeColor="accent5" w:themeTint="99"/>
        <w:insideH w:val="single" w:sz="4" w:space="0" w:color="ECA3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2-60">
    <w:name w:val="List Table 2 Accent 6"/>
    <w:basedOn w:val="a4"/>
    <w:uiPriority w:val="47"/>
    <w:rsid w:val="006D44E7"/>
    <w:tblPr>
      <w:tblStyleRowBandSize w:val="1"/>
      <w:tblStyleColBandSize w:val="1"/>
      <w:tblBorders>
        <w:top w:val="single" w:sz="4" w:space="0" w:color="FBE490" w:themeColor="accent6" w:themeTint="99"/>
        <w:bottom w:val="single" w:sz="4" w:space="0" w:color="FBE490" w:themeColor="accent6" w:themeTint="99"/>
        <w:insideH w:val="single" w:sz="4" w:space="0" w:color="FBE4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38">
    <w:name w:val="List Table 3"/>
    <w:basedOn w:val="a4"/>
    <w:uiPriority w:val="48"/>
    <w:rsid w:val="006D44E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6D44E7"/>
    <w:tblPr>
      <w:tblStyleRowBandSize w:val="1"/>
      <w:tblStyleColBandSize w:val="1"/>
      <w:tblBorders>
        <w:top w:val="single" w:sz="4" w:space="0" w:color="A9D4DB" w:themeColor="accent1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9D4DB" w:themeColor="accent1"/>
          <w:right w:val="single" w:sz="4" w:space="0" w:color="A9D4DB" w:themeColor="accent1"/>
        </w:tcBorders>
      </w:tcPr>
    </w:tblStylePr>
    <w:tblStylePr w:type="band1Horz">
      <w:tblPr/>
      <w:tcPr>
        <w:tcBorders>
          <w:top w:val="single" w:sz="4" w:space="0" w:color="A9D4DB" w:themeColor="accent1"/>
          <w:bottom w:val="single" w:sz="4" w:space="0" w:color="A9D4D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9D4DB" w:themeColor="accent1"/>
          <w:left w:val="nil"/>
        </w:tcBorders>
      </w:tcPr>
    </w:tblStylePr>
    <w:tblStylePr w:type="swCell">
      <w:tblPr/>
      <w:tcPr>
        <w:tcBorders>
          <w:top w:val="double" w:sz="4" w:space="0" w:color="A9D4DB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6D44E7"/>
    <w:tblPr>
      <w:tblStyleRowBandSize w:val="1"/>
      <w:tblStyleColBandSize w:val="1"/>
      <w:tblBorders>
        <w:top w:val="single" w:sz="4" w:space="0" w:color="FBE284" w:themeColor="accent2"/>
        <w:left w:val="single" w:sz="4" w:space="0" w:color="FBE284" w:themeColor="accent2"/>
        <w:bottom w:val="single" w:sz="4" w:space="0" w:color="FBE284" w:themeColor="accent2"/>
        <w:right w:val="single" w:sz="4" w:space="0" w:color="FBE28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284" w:themeColor="accent2"/>
          <w:right w:val="single" w:sz="4" w:space="0" w:color="FBE284" w:themeColor="accent2"/>
        </w:tcBorders>
      </w:tcPr>
    </w:tblStylePr>
    <w:tblStylePr w:type="band1Horz">
      <w:tblPr/>
      <w:tcPr>
        <w:tcBorders>
          <w:top w:val="single" w:sz="4" w:space="0" w:color="FBE284" w:themeColor="accent2"/>
          <w:bottom w:val="single" w:sz="4" w:space="0" w:color="FBE28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284" w:themeColor="accent2"/>
          <w:left w:val="nil"/>
        </w:tcBorders>
      </w:tcPr>
    </w:tblStylePr>
    <w:tblStylePr w:type="swCell">
      <w:tblPr/>
      <w:tcPr>
        <w:tcBorders>
          <w:top w:val="double" w:sz="4" w:space="0" w:color="FBE284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6D44E7"/>
    <w:tblPr>
      <w:tblStyleRowBandSize w:val="1"/>
      <w:tblStyleColBandSize w:val="1"/>
      <w:tblBorders>
        <w:top w:val="single" w:sz="4" w:space="0" w:color="4495A2" w:themeColor="accent3"/>
        <w:left w:val="single" w:sz="4" w:space="0" w:color="4495A2" w:themeColor="accent3"/>
        <w:bottom w:val="single" w:sz="4" w:space="0" w:color="4495A2" w:themeColor="accent3"/>
        <w:right w:val="single" w:sz="4" w:space="0" w:color="4495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95A2" w:themeColor="accent3"/>
          <w:right w:val="single" w:sz="4" w:space="0" w:color="4495A2" w:themeColor="accent3"/>
        </w:tcBorders>
      </w:tcPr>
    </w:tblStylePr>
    <w:tblStylePr w:type="band1Horz">
      <w:tblPr/>
      <w:tcPr>
        <w:tcBorders>
          <w:top w:val="single" w:sz="4" w:space="0" w:color="4495A2" w:themeColor="accent3"/>
          <w:bottom w:val="single" w:sz="4" w:space="0" w:color="4495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95A2" w:themeColor="accent3"/>
          <w:left w:val="nil"/>
        </w:tcBorders>
      </w:tcPr>
    </w:tblStylePr>
    <w:tblStylePr w:type="swCell">
      <w:tblPr/>
      <w:tcPr>
        <w:tcBorders>
          <w:top w:val="double" w:sz="4" w:space="0" w:color="4495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6D44E7"/>
    <w:tblPr>
      <w:tblStyleRowBandSize w:val="1"/>
      <w:tblStyleColBandSize w:val="1"/>
      <w:tblBorders>
        <w:top w:val="single" w:sz="4" w:space="0" w:color="AA5881" w:themeColor="accent4"/>
        <w:left w:val="single" w:sz="4" w:space="0" w:color="AA5881" w:themeColor="accent4"/>
        <w:bottom w:val="single" w:sz="4" w:space="0" w:color="AA5881" w:themeColor="accent4"/>
        <w:right w:val="single" w:sz="4" w:space="0" w:color="AA588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5881" w:themeColor="accent4"/>
          <w:right w:val="single" w:sz="4" w:space="0" w:color="AA5881" w:themeColor="accent4"/>
        </w:tcBorders>
      </w:tcPr>
    </w:tblStylePr>
    <w:tblStylePr w:type="band1Horz">
      <w:tblPr/>
      <w:tcPr>
        <w:tcBorders>
          <w:top w:val="single" w:sz="4" w:space="0" w:color="AA5881" w:themeColor="accent4"/>
          <w:bottom w:val="single" w:sz="4" w:space="0" w:color="AA588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5881" w:themeColor="accent4"/>
          <w:left w:val="nil"/>
        </w:tcBorders>
      </w:tcPr>
    </w:tblStylePr>
    <w:tblStylePr w:type="swCell">
      <w:tblPr/>
      <w:tcPr>
        <w:tcBorders>
          <w:top w:val="double" w:sz="4" w:space="0" w:color="AA5881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6D44E7"/>
    <w:tblPr>
      <w:tblStyleRowBandSize w:val="1"/>
      <w:tblStyleColBandSize w:val="1"/>
      <w:tblBorders>
        <w:top w:val="single" w:sz="4" w:space="0" w:color="E06742" w:themeColor="accent5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742" w:themeColor="accent5"/>
          <w:right w:val="single" w:sz="4" w:space="0" w:color="E06742" w:themeColor="accent5"/>
        </w:tcBorders>
      </w:tcPr>
    </w:tblStylePr>
    <w:tblStylePr w:type="band1Horz">
      <w:tblPr/>
      <w:tcPr>
        <w:tcBorders>
          <w:top w:val="single" w:sz="4" w:space="0" w:color="E06742" w:themeColor="accent5"/>
          <w:bottom w:val="single" w:sz="4" w:space="0" w:color="E067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742" w:themeColor="accent5"/>
          <w:left w:val="nil"/>
        </w:tcBorders>
      </w:tcPr>
    </w:tblStylePr>
    <w:tblStylePr w:type="swCell">
      <w:tblPr/>
      <w:tcPr>
        <w:tcBorders>
          <w:top w:val="double" w:sz="4" w:space="0" w:color="E0674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6D44E7"/>
    <w:tblPr>
      <w:tblStyleRowBandSize w:val="1"/>
      <w:tblStyleColBandSize w:val="1"/>
      <w:tblBorders>
        <w:top w:val="single" w:sz="4" w:space="0" w:color="F9D448" w:themeColor="accent6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D448" w:themeColor="accent6"/>
          <w:right w:val="single" w:sz="4" w:space="0" w:color="F9D448" w:themeColor="accent6"/>
        </w:tcBorders>
      </w:tcPr>
    </w:tblStylePr>
    <w:tblStylePr w:type="band1Horz">
      <w:tblPr/>
      <w:tcPr>
        <w:tcBorders>
          <w:top w:val="single" w:sz="4" w:space="0" w:color="F9D448" w:themeColor="accent6"/>
          <w:bottom w:val="single" w:sz="4" w:space="0" w:color="F9D4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D448" w:themeColor="accent6"/>
          <w:left w:val="nil"/>
        </w:tcBorders>
      </w:tcPr>
    </w:tblStylePr>
    <w:tblStylePr w:type="swCell">
      <w:tblPr/>
      <w:tcPr>
        <w:tcBorders>
          <w:top w:val="double" w:sz="4" w:space="0" w:color="F9D44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6D44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6D44E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D4DB" w:themeColor="accent1"/>
          <w:left w:val="single" w:sz="4" w:space="0" w:color="A9D4DB" w:themeColor="accent1"/>
          <w:bottom w:val="single" w:sz="4" w:space="0" w:color="A9D4DB" w:themeColor="accent1"/>
          <w:right w:val="single" w:sz="4" w:space="0" w:color="A9D4DB" w:themeColor="accent1"/>
          <w:insideH w:val="nil"/>
        </w:tcBorders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4-20">
    <w:name w:val="List Table 4 Accent 2"/>
    <w:basedOn w:val="a4"/>
    <w:uiPriority w:val="49"/>
    <w:rsid w:val="006D44E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284" w:themeColor="accent2"/>
          <w:left w:val="single" w:sz="4" w:space="0" w:color="FBE284" w:themeColor="accent2"/>
          <w:bottom w:val="single" w:sz="4" w:space="0" w:color="FBE284" w:themeColor="accent2"/>
          <w:right w:val="single" w:sz="4" w:space="0" w:color="FBE284" w:themeColor="accent2"/>
          <w:insideH w:val="nil"/>
        </w:tcBorders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4-30">
    <w:name w:val="List Table 4 Accent 3"/>
    <w:basedOn w:val="a4"/>
    <w:uiPriority w:val="49"/>
    <w:rsid w:val="006D44E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95A2" w:themeColor="accent3"/>
          <w:left w:val="single" w:sz="4" w:space="0" w:color="4495A2" w:themeColor="accent3"/>
          <w:bottom w:val="single" w:sz="4" w:space="0" w:color="4495A2" w:themeColor="accent3"/>
          <w:right w:val="single" w:sz="4" w:space="0" w:color="4495A2" w:themeColor="accent3"/>
          <w:insideH w:val="nil"/>
        </w:tcBorders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4-40">
    <w:name w:val="List Table 4 Accent 4"/>
    <w:basedOn w:val="a4"/>
    <w:uiPriority w:val="49"/>
    <w:rsid w:val="006D44E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5881" w:themeColor="accent4"/>
          <w:left w:val="single" w:sz="4" w:space="0" w:color="AA5881" w:themeColor="accent4"/>
          <w:bottom w:val="single" w:sz="4" w:space="0" w:color="AA5881" w:themeColor="accent4"/>
          <w:right w:val="single" w:sz="4" w:space="0" w:color="AA5881" w:themeColor="accent4"/>
          <w:insideH w:val="nil"/>
        </w:tcBorders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4-50">
    <w:name w:val="List Table 4 Accent 5"/>
    <w:basedOn w:val="a4"/>
    <w:uiPriority w:val="49"/>
    <w:rsid w:val="006D44E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  <w:insideH w:val="nil"/>
        </w:tcBorders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4-60">
    <w:name w:val="List Table 4 Accent 6"/>
    <w:basedOn w:val="a4"/>
    <w:uiPriority w:val="49"/>
    <w:rsid w:val="006D44E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  <w:insideH w:val="nil"/>
        </w:tcBorders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56">
    <w:name w:val="List Table 5 Dark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A9D4DB" w:themeColor="accent1"/>
        <w:left w:val="single" w:sz="24" w:space="0" w:color="A9D4DB" w:themeColor="accent1"/>
        <w:bottom w:val="single" w:sz="24" w:space="0" w:color="A9D4DB" w:themeColor="accent1"/>
        <w:right w:val="single" w:sz="24" w:space="0" w:color="A9D4DB" w:themeColor="accent1"/>
      </w:tblBorders>
    </w:tblPr>
    <w:tcPr>
      <w:shd w:val="clear" w:color="auto" w:fill="A9D4D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FBE284" w:themeColor="accent2"/>
        <w:left w:val="single" w:sz="24" w:space="0" w:color="FBE284" w:themeColor="accent2"/>
        <w:bottom w:val="single" w:sz="24" w:space="0" w:color="FBE284" w:themeColor="accent2"/>
        <w:right w:val="single" w:sz="24" w:space="0" w:color="FBE284" w:themeColor="accent2"/>
      </w:tblBorders>
    </w:tblPr>
    <w:tcPr>
      <w:shd w:val="clear" w:color="auto" w:fill="FBE28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4495A2" w:themeColor="accent3"/>
        <w:left w:val="single" w:sz="24" w:space="0" w:color="4495A2" w:themeColor="accent3"/>
        <w:bottom w:val="single" w:sz="24" w:space="0" w:color="4495A2" w:themeColor="accent3"/>
        <w:right w:val="single" w:sz="24" w:space="0" w:color="4495A2" w:themeColor="accent3"/>
      </w:tblBorders>
    </w:tblPr>
    <w:tcPr>
      <w:shd w:val="clear" w:color="auto" w:fill="4495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AA5881" w:themeColor="accent4"/>
        <w:left w:val="single" w:sz="24" w:space="0" w:color="AA5881" w:themeColor="accent4"/>
        <w:bottom w:val="single" w:sz="24" w:space="0" w:color="AA5881" w:themeColor="accent4"/>
        <w:right w:val="single" w:sz="24" w:space="0" w:color="AA5881" w:themeColor="accent4"/>
      </w:tblBorders>
    </w:tblPr>
    <w:tcPr>
      <w:shd w:val="clear" w:color="auto" w:fill="AA588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E06742" w:themeColor="accent5"/>
        <w:left w:val="single" w:sz="24" w:space="0" w:color="E06742" w:themeColor="accent5"/>
        <w:bottom w:val="single" w:sz="24" w:space="0" w:color="E06742" w:themeColor="accent5"/>
        <w:right w:val="single" w:sz="24" w:space="0" w:color="E06742" w:themeColor="accent5"/>
      </w:tblBorders>
    </w:tblPr>
    <w:tcPr>
      <w:shd w:val="clear" w:color="auto" w:fill="E067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F9D448" w:themeColor="accent6"/>
        <w:left w:val="single" w:sz="24" w:space="0" w:color="F9D448" w:themeColor="accent6"/>
        <w:bottom w:val="single" w:sz="24" w:space="0" w:color="F9D448" w:themeColor="accent6"/>
        <w:right w:val="single" w:sz="24" w:space="0" w:color="F9D448" w:themeColor="accent6"/>
      </w:tblBorders>
    </w:tblPr>
    <w:tcPr>
      <w:shd w:val="clear" w:color="auto" w:fill="F9D4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6D44E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A9D4DB" w:themeColor="accent1"/>
        <w:bottom w:val="single" w:sz="4" w:space="0" w:color="A9D4D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9D4D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6-20">
    <w:name w:val="List Table 6 Colorful Accent 2"/>
    <w:basedOn w:val="a4"/>
    <w:uiPriority w:val="51"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BE284" w:themeColor="accent2"/>
        <w:bottom w:val="single" w:sz="4" w:space="0" w:color="FBE28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28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6-30">
    <w:name w:val="List Table 6 Colorful Accent 3"/>
    <w:basedOn w:val="a4"/>
    <w:uiPriority w:val="51"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4495A2" w:themeColor="accent3"/>
        <w:bottom w:val="single" w:sz="4" w:space="0" w:color="4495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495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6-40">
    <w:name w:val="List Table 6 Colorful Accent 4"/>
    <w:basedOn w:val="a4"/>
    <w:uiPriority w:val="51"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AA5881" w:themeColor="accent4"/>
        <w:bottom w:val="single" w:sz="4" w:space="0" w:color="AA588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588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6-50">
    <w:name w:val="List Table 6 Colorful Accent 5"/>
    <w:basedOn w:val="a4"/>
    <w:uiPriority w:val="51"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06742" w:themeColor="accent5"/>
        <w:bottom w:val="single" w:sz="4" w:space="0" w:color="E067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67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6-60">
    <w:name w:val="List Table 6 Colorful Accent 6"/>
    <w:basedOn w:val="a4"/>
    <w:uiPriority w:val="51"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9D448" w:themeColor="accent6"/>
        <w:bottom w:val="single" w:sz="4" w:space="0" w:color="F9D4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9D4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72">
    <w:name w:val="List Table 7 Colorful"/>
    <w:basedOn w:val="a4"/>
    <w:uiPriority w:val="52"/>
    <w:rsid w:val="006D44E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6D44E7"/>
    <w:rPr>
      <w:color w:val="64B1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9D4D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9D4D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9D4D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9D4D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6D44E7"/>
    <w:rPr>
      <w:color w:val="F8CB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28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28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28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28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6D44E7"/>
    <w:rPr>
      <w:color w:val="336F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95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95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95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95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6D44E7"/>
    <w:rPr>
      <w:color w:val="7F416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588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588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588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588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6D44E7"/>
    <w:rPr>
      <w:color w:val="BA421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67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67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67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67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6D44E7"/>
    <w:rPr>
      <w:color w:val="E8B80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D4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D4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D4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D4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Charf0"/>
    <w:uiPriority w:val="99"/>
    <w:semiHidden/>
    <w:unhideWhenUsed/>
    <w:rsid w:val="006D44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맑은 고딕" w:eastAsia="맑은 고딕" w:hAnsi="맑은 고딕" w:cs="Consolas"/>
      <w:sz w:val="20"/>
      <w:szCs w:val="20"/>
      <w:lang w:bidi="en-US"/>
    </w:rPr>
  </w:style>
  <w:style w:type="character" w:customStyle="1" w:styleId="Charf0">
    <w:name w:val="매크로 텍스트 Char"/>
    <w:basedOn w:val="a3"/>
    <w:link w:val="affff1"/>
    <w:uiPriority w:val="99"/>
    <w:semiHidden/>
    <w:rsid w:val="006D44E7"/>
    <w:rPr>
      <w:rFonts w:ascii="맑은 고딕" w:eastAsia="맑은 고딕" w:hAnsi="맑은 고딕" w:cs="Consolas"/>
      <w:sz w:val="20"/>
      <w:szCs w:val="20"/>
      <w:lang w:bidi="en-US"/>
    </w:rPr>
  </w:style>
  <w:style w:type="table" w:styleId="14">
    <w:name w:val="Medium Grid 1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BEDEE4" w:themeColor="accent1" w:themeTint="BF"/>
        <w:left w:val="single" w:sz="8" w:space="0" w:color="BEDEE4" w:themeColor="accent1" w:themeTint="BF"/>
        <w:bottom w:val="single" w:sz="8" w:space="0" w:color="BEDEE4" w:themeColor="accent1" w:themeTint="BF"/>
        <w:right w:val="single" w:sz="8" w:space="0" w:color="BEDEE4" w:themeColor="accent1" w:themeTint="BF"/>
        <w:insideH w:val="single" w:sz="8" w:space="0" w:color="BEDEE4" w:themeColor="accent1" w:themeTint="BF"/>
        <w:insideV w:val="single" w:sz="8" w:space="0" w:color="BEDEE4" w:themeColor="accent1" w:themeTint="BF"/>
      </w:tblBorders>
    </w:tblPr>
    <w:tcPr>
      <w:shd w:val="clear" w:color="auto" w:fill="E9F4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DEE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shd w:val="clear" w:color="auto" w:fill="D4E9ED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FCE9A2" w:themeColor="accent2" w:themeTint="BF"/>
        <w:left w:val="single" w:sz="8" w:space="0" w:color="FCE9A2" w:themeColor="accent2" w:themeTint="BF"/>
        <w:bottom w:val="single" w:sz="8" w:space="0" w:color="FCE9A2" w:themeColor="accent2" w:themeTint="BF"/>
        <w:right w:val="single" w:sz="8" w:space="0" w:color="FCE9A2" w:themeColor="accent2" w:themeTint="BF"/>
        <w:insideH w:val="single" w:sz="8" w:space="0" w:color="FCE9A2" w:themeColor="accent2" w:themeTint="BF"/>
        <w:insideV w:val="single" w:sz="8" w:space="0" w:color="FCE9A2" w:themeColor="accent2" w:themeTint="BF"/>
      </w:tblBorders>
    </w:tblPr>
    <w:tcPr>
      <w:shd w:val="clear" w:color="auto" w:fill="FEF7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A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shd w:val="clear" w:color="auto" w:fill="FDF0C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6BB4C1" w:themeColor="accent3" w:themeTint="BF"/>
        <w:left w:val="single" w:sz="8" w:space="0" w:color="6BB4C1" w:themeColor="accent3" w:themeTint="BF"/>
        <w:bottom w:val="single" w:sz="8" w:space="0" w:color="6BB4C1" w:themeColor="accent3" w:themeTint="BF"/>
        <w:right w:val="single" w:sz="8" w:space="0" w:color="6BB4C1" w:themeColor="accent3" w:themeTint="BF"/>
        <w:insideH w:val="single" w:sz="8" w:space="0" w:color="6BB4C1" w:themeColor="accent3" w:themeTint="BF"/>
        <w:insideV w:val="single" w:sz="8" w:space="0" w:color="6BB4C1" w:themeColor="accent3" w:themeTint="BF"/>
      </w:tblBorders>
    </w:tblPr>
    <w:tcPr>
      <w:shd w:val="clear" w:color="auto" w:fill="CEE6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4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BF81A0" w:themeColor="accent4" w:themeTint="BF"/>
        <w:left w:val="single" w:sz="8" w:space="0" w:color="BF81A0" w:themeColor="accent4" w:themeTint="BF"/>
        <w:bottom w:val="single" w:sz="8" w:space="0" w:color="BF81A0" w:themeColor="accent4" w:themeTint="BF"/>
        <w:right w:val="single" w:sz="8" w:space="0" w:color="BF81A0" w:themeColor="accent4" w:themeTint="BF"/>
        <w:insideH w:val="single" w:sz="8" w:space="0" w:color="BF81A0" w:themeColor="accent4" w:themeTint="BF"/>
        <w:insideV w:val="single" w:sz="8" w:space="0" w:color="BF81A0" w:themeColor="accent4" w:themeTint="BF"/>
      </w:tblBorders>
    </w:tblPr>
    <w:tcPr>
      <w:shd w:val="clear" w:color="auto" w:fill="EAD5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81A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shd w:val="clear" w:color="auto" w:fill="D4ABC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E78C71" w:themeColor="accent5" w:themeTint="BF"/>
        <w:left w:val="single" w:sz="8" w:space="0" w:color="E78C71" w:themeColor="accent5" w:themeTint="BF"/>
        <w:bottom w:val="single" w:sz="8" w:space="0" w:color="E78C71" w:themeColor="accent5" w:themeTint="BF"/>
        <w:right w:val="single" w:sz="8" w:space="0" w:color="E78C71" w:themeColor="accent5" w:themeTint="BF"/>
        <w:insideH w:val="single" w:sz="8" w:space="0" w:color="E78C71" w:themeColor="accent5" w:themeTint="BF"/>
        <w:insideV w:val="single" w:sz="8" w:space="0" w:color="E78C71" w:themeColor="accent5" w:themeTint="BF"/>
      </w:tblBorders>
    </w:tblPr>
    <w:tcPr>
      <w:shd w:val="clear" w:color="auto" w:fill="F7D9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C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shd w:val="clear" w:color="auto" w:fill="EFB2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FADE75" w:themeColor="accent6" w:themeTint="BF"/>
        <w:left w:val="single" w:sz="8" w:space="0" w:color="FADE75" w:themeColor="accent6" w:themeTint="BF"/>
        <w:bottom w:val="single" w:sz="8" w:space="0" w:color="FADE75" w:themeColor="accent6" w:themeTint="BF"/>
        <w:right w:val="single" w:sz="8" w:space="0" w:color="FADE75" w:themeColor="accent6" w:themeTint="BF"/>
        <w:insideH w:val="single" w:sz="8" w:space="0" w:color="FADE75" w:themeColor="accent6" w:themeTint="BF"/>
        <w:insideV w:val="single" w:sz="8" w:space="0" w:color="FADE75" w:themeColor="accent6" w:themeTint="BF"/>
      </w:tblBorders>
    </w:tblPr>
    <w:tcPr>
      <w:shd w:val="clear" w:color="auto" w:fill="FDF4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DE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shd w:val="clear" w:color="auto" w:fill="FCE9A3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  <w:insideH w:val="single" w:sz="8" w:space="0" w:color="A9D4DB" w:themeColor="accent1"/>
        <w:insideV w:val="single" w:sz="8" w:space="0" w:color="A9D4DB" w:themeColor="accent1"/>
      </w:tblBorders>
    </w:tblPr>
    <w:tcPr>
      <w:shd w:val="clear" w:color="auto" w:fill="E9F4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7" w:themeFill="accent1" w:themeFillTint="33"/>
      </w:tc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tcBorders>
          <w:insideH w:val="single" w:sz="6" w:space="0" w:color="A9D4DB" w:themeColor="accent1"/>
          <w:insideV w:val="single" w:sz="6" w:space="0" w:color="A9D4DB" w:themeColor="accent1"/>
        </w:tcBorders>
        <w:shd w:val="clear" w:color="auto" w:fill="D4E9E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  <w:insideH w:val="single" w:sz="8" w:space="0" w:color="FBE284" w:themeColor="accent2"/>
        <w:insideV w:val="single" w:sz="8" w:space="0" w:color="FBE284" w:themeColor="accent2"/>
      </w:tblBorders>
    </w:tblPr>
    <w:tcPr>
      <w:shd w:val="clear" w:color="auto" w:fill="FEF7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E6" w:themeFill="accent2" w:themeFillTint="33"/>
      </w:tc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tcBorders>
          <w:insideH w:val="single" w:sz="6" w:space="0" w:color="FBE284" w:themeColor="accent2"/>
          <w:insideV w:val="single" w:sz="6" w:space="0" w:color="FBE284" w:themeColor="accent2"/>
        </w:tcBorders>
        <w:shd w:val="clear" w:color="auto" w:fill="FDF0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  <w:insideH w:val="single" w:sz="8" w:space="0" w:color="4495A2" w:themeColor="accent3"/>
        <w:insideV w:val="single" w:sz="8" w:space="0" w:color="4495A2" w:themeColor="accent3"/>
      </w:tblBorders>
    </w:tblPr>
    <w:tcPr>
      <w:shd w:val="clear" w:color="auto" w:fill="CEE6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5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BEE" w:themeFill="accent3" w:themeFillTint="33"/>
      </w:tc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tcBorders>
          <w:insideH w:val="single" w:sz="6" w:space="0" w:color="4495A2" w:themeColor="accent3"/>
          <w:insideV w:val="single" w:sz="6" w:space="0" w:color="4495A2" w:themeColor="accent3"/>
        </w:tcBorders>
        <w:shd w:val="clear" w:color="auto" w:fill="9CCD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  <w:insideH w:val="single" w:sz="8" w:space="0" w:color="AA5881" w:themeColor="accent4"/>
        <w:insideV w:val="single" w:sz="8" w:space="0" w:color="AA5881" w:themeColor="accent4"/>
      </w:tblBorders>
    </w:tblPr>
    <w:tcPr>
      <w:shd w:val="clear" w:color="auto" w:fill="EAD5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EE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DE5" w:themeFill="accent4" w:themeFillTint="33"/>
      </w:tc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tcBorders>
          <w:insideH w:val="single" w:sz="6" w:space="0" w:color="AA5881" w:themeColor="accent4"/>
          <w:insideV w:val="single" w:sz="6" w:space="0" w:color="AA5881" w:themeColor="accent4"/>
        </w:tcBorders>
        <w:shd w:val="clear" w:color="auto" w:fill="D4ABC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  <w:insideH w:val="single" w:sz="8" w:space="0" w:color="E06742" w:themeColor="accent5"/>
        <w:insideV w:val="single" w:sz="8" w:space="0" w:color="E06742" w:themeColor="accent5"/>
      </w:tblBorders>
    </w:tblPr>
    <w:tcPr>
      <w:shd w:val="clear" w:color="auto" w:fill="F7D9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0D9" w:themeFill="accent5" w:themeFillTint="33"/>
      </w:tc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tcBorders>
          <w:insideH w:val="single" w:sz="6" w:space="0" w:color="E06742" w:themeColor="accent5"/>
          <w:insideV w:val="single" w:sz="6" w:space="0" w:color="E06742" w:themeColor="accent5"/>
        </w:tcBorders>
        <w:shd w:val="clear" w:color="auto" w:fill="EFB2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  <w:insideH w:val="single" w:sz="8" w:space="0" w:color="F9D448" w:themeColor="accent6"/>
        <w:insideV w:val="single" w:sz="8" w:space="0" w:color="F9D448" w:themeColor="accent6"/>
      </w:tblBorders>
    </w:tblPr>
    <w:tcPr>
      <w:shd w:val="clear" w:color="auto" w:fill="FDF4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A" w:themeFill="accent6" w:themeFillTint="33"/>
      </w:tc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tcBorders>
          <w:insideH w:val="single" w:sz="6" w:space="0" w:color="F9D448" w:themeColor="accent6"/>
          <w:insideV w:val="single" w:sz="6" w:space="0" w:color="F9D448" w:themeColor="accent6"/>
        </w:tcBorders>
        <w:shd w:val="clear" w:color="auto" w:fill="FCE9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D4D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D4D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D4D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E9E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E9ED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7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2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2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2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C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6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5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5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95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CD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CDD5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D5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588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588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588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ABC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ABC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9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67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67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67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2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2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4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4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4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9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9A3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bottom w:val="single" w:sz="8" w:space="0" w:color="A9D4D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D4DB" w:themeColor="accent1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A9D4DB" w:themeColor="accent1"/>
          <w:bottom w:val="single" w:sz="8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D4DB" w:themeColor="accent1"/>
          <w:bottom w:val="single" w:sz="8" w:space="0" w:color="A9D4DB" w:themeColor="accent1"/>
        </w:tcBorders>
      </w:tcPr>
    </w:tblStylePr>
    <w:tblStylePr w:type="band1Vert">
      <w:tblPr/>
      <w:tcPr>
        <w:shd w:val="clear" w:color="auto" w:fill="E9F4F6" w:themeFill="accent1" w:themeFillTint="3F"/>
      </w:tcPr>
    </w:tblStylePr>
    <w:tblStylePr w:type="band1Horz">
      <w:tblPr/>
      <w:tcPr>
        <w:shd w:val="clear" w:color="auto" w:fill="E9F4F6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bottom w:val="single" w:sz="8" w:space="0" w:color="FBE28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284" w:themeColor="accent2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FBE284" w:themeColor="accent2"/>
          <w:bottom w:val="single" w:sz="8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284" w:themeColor="accent2"/>
          <w:bottom w:val="single" w:sz="8" w:space="0" w:color="FBE284" w:themeColor="accent2"/>
        </w:tcBorders>
      </w:tcPr>
    </w:tblStylePr>
    <w:tblStylePr w:type="band1Vert">
      <w:tblPr/>
      <w:tcPr>
        <w:shd w:val="clear" w:color="auto" w:fill="FEF7E0" w:themeFill="accent2" w:themeFillTint="3F"/>
      </w:tcPr>
    </w:tblStylePr>
    <w:tblStylePr w:type="band1Horz">
      <w:tblPr/>
      <w:tcPr>
        <w:shd w:val="clear" w:color="auto" w:fill="FEF7E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bottom w:val="single" w:sz="8" w:space="0" w:color="4495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95A2" w:themeColor="accent3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4495A2" w:themeColor="accent3"/>
          <w:bottom w:val="single" w:sz="8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95A2" w:themeColor="accent3"/>
          <w:bottom w:val="single" w:sz="8" w:space="0" w:color="4495A2" w:themeColor="accent3"/>
        </w:tcBorders>
      </w:tcPr>
    </w:tblStylePr>
    <w:tblStylePr w:type="band1Vert">
      <w:tblPr/>
      <w:tcPr>
        <w:shd w:val="clear" w:color="auto" w:fill="CEE6EA" w:themeFill="accent3" w:themeFillTint="3F"/>
      </w:tcPr>
    </w:tblStylePr>
    <w:tblStylePr w:type="band1Horz">
      <w:tblPr/>
      <w:tcPr>
        <w:shd w:val="clear" w:color="auto" w:fill="CEE6EA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bottom w:val="single" w:sz="8" w:space="0" w:color="AA588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5881" w:themeColor="accent4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AA5881" w:themeColor="accent4"/>
          <w:bottom w:val="single" w:sz="8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5881" w:themeColor="accent4"/>
          <w:bottom w:val="single" w:sz="8" w:space="0" w:color="AA5881" w:themeColor="accent4"/>
        </w:tcBorders>
      </w:tcPr>
    </w:tblStylePr>
    <w:tblStylePr w:type="band1Vert">
      <w:tblPr/>
      <w:tcPr>
        <w:shd w:val="clear" w:color="auto" w:fill="EAD5DF" w:themeFill="accent4" w:themeFillTint="3F"/>
      </w:tcPr>
    </w:tblStylePr>
    <w:tblStylePr w:type="band1Horz">
      <w:tblPr/>
      <w:tcPr>
        <w:shd w:val="clear" w:color="auto" w:fill="EAD5D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bottom w:val="single" w:sz="8" w:space="0" w:color="E067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6742" w:themeColor="accent5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E06742" w:themeColor="accent5"/>
          <w:bottom w:val="single" w:sz="8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6742" w:themeColor="accent5"/>
          <w:bottom w:val="single" w:sz="8" w:space="0" w:color="E06742" w:themeColor="accent5"/>
        </w:tcBorders>
      </w:tcPr>
    </w:tblStylePr>
    <w:tblStylePr w:type="band1Vert">
      <w:tblPr/>
      <w:tcPr>
        <w:shd w:val="clear" w:color="auto" w:fill="F7D9D0" w:themeFill="accent5" w:themeFillTint="3F"/>
      </w:tcPr>
    </w:tblStylePr>
    <w:tblStylePr w:type="band1Horz">
      <w:tblPr/>
      <w:tcPr>
        <w:shd w:val="clear" w:color="auto" w:fill="F7D9D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bottom w:val="single" w:sz="8" w:space="0" w:color="F9D4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448" w:themeColor="accent6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F9D448" w:themeColor="accent6"/>
          <w:bottom w:val="single" w:sz="8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448" w:themeColor="accent6"/>
          <w:bottom w:val="single" w:sz="8" w:space="0" w:color="F9D448" w:themeColor="accent6"/>
        </w:tcBorders>
      </w:tcPr>
    </w:tblStylePr>
    <w:tblStylePr w:type="band1Vert">
      <w:tblPr/>
      <w:tcPr>
        <w:shd w:val="clear" w:color="auto" w:fill="FDF4D1" w:themeFill="accent6" w:themeFillTint="3F"/>
      </w:tcPr>
    </w:tblStylePr>
    <w:tblStylePr w:type="band1Horz">
      <w:tblPr/>
      <w:tcPr>
        <w:shd w:val="clear" w:color="auto" w:fill="FDF4D1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D4D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D4D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D4D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D4D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BE28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28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28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7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95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95A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95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95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6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588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588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588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588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D5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67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674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67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67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9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4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44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4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4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BEDEE4" w:themeColor="accent1" w:themeTint="BF"/>
        <w:left w:val="single" w:sz="8" w:space="0" w:color="BEDEE4" w:themeColor="accent1" w:themeTint="BF"/>
        <w:bottom w:val="single" w:sz="8" w:space="0" w:color="BEDEE4" w:themeColor="accent1" w:themeTint="BF"/>
        <w:right w:val="single" w:sz="8" w:space="0" w:color="BEDEE4" w:themeColor="accent1" w:themeTint="BF"/>
        <w:insideH w:val="single" w:sz="8" w:space="0" w:color="BEDEE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DEE4" w:themeColor="accent1" w:themeTint="BF"/>
          <w:left w:val="single" w:sz="8" w:space="0" w:color="BEDEE4" w:themeColor="accent1" w:themeTint="BF"/>
          <w:bottom w:val="single" w:sz="8" w:space="0" w:color="BEDEE4" w:themeColor="accent1" w:themeTint="BF"/>
          <w:right w:val="single" w:sz="8" w:space="0" w:color="BEDEE4" w:themeColor="accent1" w:themeTint="BF"/>
          <w:insideH w:val="nil"/>
          <w:insideV w:val="nil"/>
        </w:tcBorders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EE4" w:themeColor="accent1" w:themeTint="BF"/>
          <w:left w:val="single" w:sz="8" w:space="0" w:color="BEDEE4" w:themeColor="accent1" w:themeTint="BF"/>
          <w:bottom w:val="single" w:sz="8" w:space="0" w:color="BEDEE4" w:themeColor="accent1" w:themeTint="BF"/>
          <w:right w:val="single" w:sz="8" w:space="0" w:color="BEDEE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FCE9A2" w:themeColor="accent2" w:themeTint="BF"/>
        <w:left w:val="single" w:sz="8" w:space="0" w:color="FCE9A2" w:themeColor="accent2" w:themeTint="BF"/>
        <w:bottom w:val="single" w:sz="8" w:space="0" w:color="FCE9A2" w:themeColor="accent2" w:themeTint="BF"/>
        <w:right w:val="single" w:sz="8" w:space="0" w:color="FCE9A2" w:themeColor="accent2" w:themeTint="BF"/>
        <w:insideH w:val="single" w:sz="8" w:space="0" w:color="FCE9A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A2" w:themeColor="accent2" w:themeTint="BF"/>
          <w:left w:val="single" w:sz="8" w:space="0" w:color="FCE9A2" w:themeColor="accent2" w:themeTint="BF"/>
          <w:bottom w:val="single" w:sz="8" w:space="0" w:color="FCE9A2" w:themeColor="accent2" w:themeTint="BF"/>
          <w:right w:val="single" w:sz="8" w:space="0" w:color="FCE9A2" w:themeColor="accent2" w:themeTint="BF"/>
          <w:insideH w:val="nil"/>
          <w:insideV w:val="nil"/>
        </w:tcBorders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A2" w:themeColor="accent2" w:themeTint="BF"/>
          <w:left w:val="single" w:sz="8" w:space="0" w:color="FCE9A2" w:themeColor="accent2" w:themeTint="BF"/>
          <w:bottom w:val="single" w:sz="8" w:space="0" w:color="FCE9A2" w:themeColor="accent2" w:themeTint="BF"/>
          <w:right w:val="single" w:sz="8" w:space="0" w:color="FCE9A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7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6BB4C1" w:themeColor="accent3" w:themeTint="BF"/>
        <w:left w:val="single" w:sz="8" w:space="0" w:color="6BB4C1" w:themeColor="accent3" w:themeTint="BF"/>
        <w:bottom w:val="single" w:sz="8" w:space="0" w:color="6BB4C1" w:themeColor="accent3" w:themeTint="BF"/>
        <w:right w:val="single" w:sz="8" w:space="0" w:color="6BB4C1" w:themeColor="accent3" w:themeTint="BF"/>
        <w:insideH w:val="single" w:sz="8" w:space="0" w:color="6BB4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4C1" w:themeColor="accent3" w:themeTint="BF"/>
          <w:left w:val="single" w:sz="8" w:space="0" w:color="6BB4C1" w:themeColor="accent3" w:themeTint="BF"/>
          <w:bottom w:val="single" w:sz="8" w:space="0" w:color="6BB4C1" w:themeColor="accent3" w:themeTint="BF"/>
          <w:right w:val="single" w:sz="8" w:space="0" w:color="6BB4C1" w:themeColor="accent3" w:themeTint="BF"/>
          <w:insideH w:val="nil"/>
          <w:insideV w:val="nil"/>
        </w:tcBorders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4C1" w:themeColor="accent3" w:themeTint="BF"/>
          <w:left w:val="single" w:sz="8" w:space="0" w:color="6BB4C1" w:themeColor="accent3" w:themeTint="BF"/>
          <w:bottom w:val="single" w:sz="8" w:space="0" w:color="6BB4C1" w:themeColor="accent3" w:themeTint="BF"/>
          <w:right w:val="single" w:sz="8" w:space="0" w:color="6BB4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6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6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BF81A0" w:themeColor="accent4" w:themeTint="BF"/>
        <w:left w:val="single" w:sz="8" w:space="0" w:color="BF81A0" w:themeColor="accent4" w:themeTint="BF"/>
        <w:bottom w:val="single" w:sz="8" w:space="0" w:color="BF81A0" w:themeColor="accent4" w:themeTint="BF"/>
        <w:right w:val="single" w:sz="8" w:space="0" w:color="BF81A0" w:themeColor="accent4" w:themeTint="BF"/>
        <w:insideH w:val="single" w:sz="8" w:space="0" w:color="BF81A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81A0" w:themeColor="accent4" w:themeTint="BF"/>
          <w:left w:val="single" w:sz="8" w:space="0" w:color="BF81A0" w:themeColor="accent4" w:themeTint="BF"/>
          <w:bottom w:val="single" w:sz="8" w:space="0" w:color="BF81A0" w:themeColor="accent4" w:themeTint="BF"/>
          <w:right w:val="single" w:sz="8" w:space="0" w:color="BF81A0" w:themeColor="accent4" w:themeTint="BF"/>
          <w:insideH w:val="nil"/>
          <w:insideV w:val="nil"/>
        </w:tcBorders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1A0" w:themeColor="accent4" w:themeTint="BF"/>
          <w:left w:val="single" w:sz="8" w:space="0" w:color="BF81A0" w:themeColor="accent4" w:themeTint="BF"/>
          <w:bottom w:val="single" w:sz="8" w:space="0" w:color="BF81A0" w:themeColor="accent4" w:themeTint="BF"/>
          <w:right w:val="single" w:sz="8" w:space="0" w:color="BF81A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5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5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E78C71" w:themeColor="accent5" w:themeTint="BF"/>
        <w:left w:val="single" w:sz="8" w:space="0" w:color="E78C71" w:themeColor="accent5" w:themeTint="BF"/>
        <w:bottom w:val="single" w:sz="8" w:space="0" w:color="E78C71" w:themeColor="accent5" w:themeTint="BF"/>
        <w:right w:val="single" w:sz="8" w:space="0" w:color="E78C71" w:themeColor="accent5" w:themeTint="BF"/>
        <w:insideH w:val="single" w:sz="8" w:space="0" w:color="E78C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C71" w:themeColor="accent5" w:themeTint="BF"/>
          <w:left w:val="single" w:sz="8" w:space="0" w:color="E78C71" w:themeColor="accent5" w:themeTint="BF"/>
          <w:bottom w:val="single" w:sz="8" w:space="0" w:color="E78C71" w:themeColor="accent5" w:themeTint="BF"/>
          <w:right w:val="single" w:sz="8" w:space="0" w:color="E78C71" w:themeColor="accent5" w:themeTint="BF"/>
          <w:insideH w:val="nil"/>
          <w:insideV w:val="nil"/>
        </w:tcBorders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C71" w:themeColor="accent5" w:themeTint="BF"/>
          <w:left w:val="single" w:sz="8" w:space="0" w:color="E78C71" w:themeColor="accent5" w:themeTint="BF"/>
          <w:bottom w:val="single" w:sz="8" w:space="0" w:color="E78C71" w:themeColor="accent5" w:themeTint="BF"/>
          <w:right w:val="single" w:sz="8" w:space="0" w:color="E78C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9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9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FADE75" w:themeColor="accent6" w:themeTint="BF"/>
        <w:left w:val="single" w:sz="8" w:space="0" w:color="FADE75" w:themeColor="accent6" w:themeTint="BF"/>
        <w:bottom w:val="single" w:sz="8" w:space="0" w:color="FADE75" w:themeColor="accent6" w:themeTint="BF"/>
        <w:right w:val="single" w:sz="8" w:space="0" w:color="FADE75" w:themeColor="accent6" w:themeTint="BF"/>
        <w:insideH w:val="single" w:sz="8" w:space="0" w:color="FADE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DE75" w:themeColor="accent6" w:themeTint="BF"/>
          <w:left w:val="single" w:sz="8" w:space="0" w:color="FADE75" w:themeColor="accent6" w:themeTint="BF"/>
          <w:bottom w:val="single" w:sz="8" w:space="0" w:color="FADE75" w:themeColor="accent6" w:themeTint="BF"/>
          <w:right w:val="single" w:sz="8" w:space="0" w:color="FADE75" w:themeColor="accent6" w:themeTint="BF"/>
          <w:insideH w:val="nil"/>
          <w:insideV w:val="nil"/>
        </w:tcBorders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E75" w:themeColor="accent6" w:themeTint="BF"/>
          <w:left w:val="single" w:sz="8" w:space="0" w:color="FADE75" w:themeColor="accent6" w:themeTint="BF"/>
          <w:bottom w:val="single" w:sz="8" w:space="0" w:color="FADE75" w:themeColor="accent6" w:themeTint="BF"/>
          <w:right w:val="single" w:sz="8" w:space="0" w:color="FADE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D4D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D4D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28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28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95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95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588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588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67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67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4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4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f2">
    <w:name w:val="Mention"/>
    <w:basedOn w:val="a3"/>
    <w:uiPriority w:val="99"/>
    <w:semiHidden/>
    <w:unhideWhenUsed/>
    <w:rsid w:val="006D44E7"/>
    <w:rPr>
      <w:rFonts w:ascii="맑은 고딕" w:eastAsia="맑은 고딕" w:hAnsi="맑은 고딕"/>
      <w:color w:val="2B579A"/>
      <w:shd w:val="clear" w:color="auto" w:fill="E1DFDD"/>
    </w:rPr>
  </w:style>
  <w:style w:type="paragraph" w:styleId="affff3">
    <w:name w:val="Message Header"/>
    <w:basedOn w:val="a2"/>
    <w:link w:val="Charf1"/>
    <w:uiPriority w:val="99"/>
    <w:semiHidden/>
    <w:unhideWhenUsed/>
    <w:rsid w:val="006D44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f3"/>
    <w:uiPriority w:val="99"/>
    <w:semiHidden/>
    <w:rsid w:val="006D44E7"/>
    <w:rPr>
      <w:rFonts w:ascii="맑은 고딕" w:eastAsia="맑은 고딕" w:hAnsi="맑은 고딕" w:cstheme="majorBidi"/>
      <w:sz w:val="24"/>
      <w:szCs w:val="24"/>
      <w:shd w:val="pct20" w:color="auto" w:fill="auto"/>
      <w:lang w:bidi="en-US"/>
    </w:rPr>
  </w:style>
  <w:style w:type="paragraph" w:styleId="affff4">
    <w:name w:val="No Spacing"/>
    <w:uiPriority w:val="1"/>
    <w:semiHidden/>
    <w:qFormat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ff5">
    <w:name w:val="Normal (Web)"/>
    <w:basedOn w:val="a2"/>
    <w:uiPriority w:val="99"/>
    <w:semiHidden/>
    <w:unhideWhenUsed/>
    <w:rsid w:val="006D44E7"/>
    <w:rPr>
      <w:rFonts w:cs="Times New Roman"/>
      <w:sz w:val="24"/>
      <w:szCs w:val="24"/>
    </w:rPr>
  </w:style>
  <w:style w:type="paragraph" w:styleId="affff6">
    <w:name w:val="Normal Indent"/>
    <w:basedOn w:val="a2"/>
    <w:uiPriority w:val="99"/>
    <w:semiHidden/>
    <w:unhideWhenUsed/>
    <w:rsid w:val="006D44E7"/>
    <w:pPr>
      <w:ind w:left="720"/>
    </w:pPr>
  </w:style>
  <w:style w:type="paragraph" w:styleId="affff7">
    <w:name w:val="Note Heading"/>
    <w:basedOn w:val="a2"/>
    <w:next w:val="a2"/>
    <w:link w:val="Charf2"/>
    <w:uiPriority w:val="99"/>
    <w:semiHidden/>
    <w:unhideWhenUsed/>
    <w:rsid w:val="006D44E7"/>
    <w:pPr>
      <w:spacing w:line="240" w:lineRule="auto"/>
    </w:pPr>
  </w:style>
  <w:style w:type="character" w:customStyle="1" w:styleId="Charf2">
    <w:name w:val="각주/미주 머리글 Char"/>
    <w:basedOn w:val="a3"/>
    <w:link w:val="affff7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styleId="affff8">
    <w:name w:val="page number"/>
    <w:basedOn w:val="a3"/>
    <w:uiPriority w:val="99"/>
    <w:semiHidden/>
    <w:unhideWhenUsed/>
    <w:rsid w:val="006D44E7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6D44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6D44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6D4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6D44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6D44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Plain Text"/>
    <w:basedOn w:val="a2"/>
    <w:link w:val="Charf3"/>
    <w:uiPriority w:val="99"/>
    <w:semiHidden/>
    <w:unhideWhenUsed/>
    <w:rsid w:val="006D44E7"/>
    <w:pPr>
      <w:spacing w:line="240" w:lineRule="auto"/>
    </w:pPr>
    <w:rPr>
      <w:rFonts w:cs="Consolas"/>
      <w:sz w:val="21"/>
      <w:szCs w:val="21"/>
    </w:rPr>
  </w:style>
  <w:style w:type="character" w:customStyle="1" w:styleId="Charf3">
    <w:name w:val="글자만 Char"/>
    <w:basedOn w:val="a3"/>
    <w:link w:val="affff9"/>
    <w:uiPriority w:val="99"/>
    <w:semiHidden/>
    <w:rsid w:val="006D44E7"/>
    <w:rPr>
      <w:rFonts w:ascii="맑은 고딕" w:eastAsia="맑은 고딕" w:hAnsi="맑은 고딕" w:cs="Consolas"/>
      <w:sz w:val="21"/>
      <w:szCs w:val="21"/>
      <w:lang w:bidi="en-US"/>
    </w:rPr>
  </w:style>
  <w:style w:type="paragraph" w:styleId="affffa">
    <w:name w:val="Quote"/>
    <w:basedOn w:val="a2"/>
    <w:next w:val="a2"/>
    <w:link w:val="Charf4"/>
    <w:uiPriority w:val="29"/>
    <w:semiHidden/>
    <w:qFormat/>
    <w:rsid w:val="006D44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6D44E7"/>
    <w:rPr>
      <w:rFonts w:ascii="맑은 고딕" w:eastAsia="맑은 고딕" w:hAnsi="맑은 고딕" w:cs="Arial"/>
      <w:i/>
      <w:iCs/>
      <w:color w:val="404040" w:themeColor="text1" w:themeTint="BF"/>
      <w:sz w:val="18"/>
      <w:szCs w:val="16"/>
      <w:lang w:bidi="en-US"/>
    </w:rPr>
  </w:style>
  <w:style w:type="paragraph" w:styleId="affffb">
    <w:name w:val="Salutation"/>
    <w:basedOn w:val="a2"/>
    <w:next w:val="a2"/>
    <w:link w:val="Charf5"/>
    <w:uiPriority w:val="99"/>
    <w:semiHidden/>
    <w:unhideWhenUsed/>
    <w:rsid w:val="006D44E7"/>
  </w:style>
  <w:style w:type="character" w:customStyle="1" w:styleId="Charf5">
    <w:name w:val="인사말 Char"/>
    <w:basedOn w:val="a3"/>
    <w:link w:val="affffb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ffc">
    <w:name w:val="Signature"/>
    <w:basedOn w:val="a2"/>
    <w:link w:val="Charf6"/>
    <w:uiPriority w:val="99"/>
    <w:semiHidden/>
    <w:unhideWhenUsed/>
    <w:rsid w:val="006D44E7"/>
    <w:pPr>
      <w:spacing w:line="240" w:lineRule="auto"/>
      <w:ind w:left="4252"/>
    </w:pPr>
  </w:style>
  <w:style w:type="character" w:customStyle="1" w:styleId="Charf6">
    <w:name w:val="서명 Char"/>
    <w:basedOn w:val="a3"/>
    <w:link w:val="affffc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styleId="affffd">
    <w:name w:val="Smart Hyperlink"/>
    <w:basedOn w:val="a3"/>
    <w:uiPriority w:val="99"/>
    <w:semiHidden/>
    <w:unhideWhenUsed/>
    <w:rsid w:val="006D44E7"/>
    <w:rPr>
      <w:rFonts w:ascii="맑은 고딕" w:eastAsia="맑은 고딕" w:hAnsi="맑은 고딕"/>
      <w:u w:val="dotted"/>
    </w:rPr>
  </w:style>
  <w:style w:type="character" w:styleId="affffe">
    <w:name w:val="Smart Link"/>
    <w:basedOn w:val="a3"/>
    <w:uiPriority w:val="99"/>
    <w:semiHidden/>
    <w:unhideWhenUsed/>
    <w:rsid w:val="006D44E7"/>
    <w:rPr>
      <w:rFonts w:ascii="맑은 고딕" w:eastAsia="맑은 고딕" w:hAnsi="맑은 고딕"/>
      <w:color w:val="0000FF"/>
      <w:u w:val="single"/>
      <w:shd w:val="clear" w:color="auto" w:fill="F3F2F1"/>
    </w:rPr>
  </w:style>
  <w:style w:type="character" w:styleId="afffff">
    <w:name w:val="Strong"/>
    <w:basedOn w:val="a3"/>
    <w:uiPriority w:val="22"/>
    <w:semiHidden/>
    <w:qFormat/>
    <w:rsid w:val="006D44E7"/>
    <w:rPr>
      <w:rFonts w:ascii="맑은 고딕" w:eastAsia="맑은 고딕" w:hAnsi="맑은 고딕"/>
      <w:b/>
      <w:bCs/>
    </w:rPr>
  </w:style>
  <w:style w:type="character" w:styleId="afffff0">
    <w:name w:val="Subtle Emphasis"/>
    <w:basedOn w:val="a3"/>
    <w:uiPriority w:val="19"/>
    <w:semiHidden/>
    <w:qFormat/>
    <w:rsid w:val="006D44E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f1">
    <w:name w:val="Subtle Reference"/>
    <w:basedOn w:val="a3"/>
    <w:uiPriority w:val="31"/>
    <w:semiHidden/>
    <w:qFormat/>
    <w:rsid w:val="006D44E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6D44E7"/>
    <w:pPr>
      <w:spacing w:line="312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6D44E7"/>
    <w:pPr>
      <w:spacing w:line="312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6D44E7"/>
    <w:pPr>
      <w:spacing w:line="312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6D44E7"/>
    <w:pPr>
      <w:spacing w:line="312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6D44E7"/>
    <w:pPr>
      <w:spacing w:line="312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6D44E7"/>
    <w:pPr>
      <w:spacing w:line="312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6D44E7"/>
    <w:pPr>
      <w:spacing w:line="312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2">
    <w:name w:val="Table Contemporary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Table Elegant"/>
    <w:basedOn w:val="a4"/>
    <w:uiPriority w:val="99"/>
    <w:semiHidden/>
    <w:unhideWhenUsed/>
    <w:rsid w:val="006D44E7"/>
    <w:pPr>
      <w:spacing w:line="312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6D44E7"/>
    <w:pPr>
      <w:spacing w:line="312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6D44E7"/>
    <w:pPr>
      <w:spacing w:line="312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4"/>
    <w:uiPriority w:val="40"/>
    <w:rsid w:val="006D44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6D44E7"/>
    <w:pPr>
      <w:spacing w:line="312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2"/>
    <w:next w:val="a2"/>
    <w:uiPriority w:val="99"/>
    <w:semiHidden/>
    <w:unhideWhenUsed/>
    <w:rsid w:val="006D44E7"/>
    <w:pPr>
      <w:ind w:left="180" w:hanging="180"/>
    </w:pPr>
  </w:style>
  <w:style w:type="paragraph" w:styleId="afffff6">
    <w:name w:val="table of figures"/>
    <w:basedOn w:val="a2"/>
    <w:next w:val="a2"/>
    <w:uiPriority w:val="99"/>
    <w:semiHidden/>
    <w:unhideWhenUsed/>
    <w:rsid w:val="006D44E7"/>
  </w:style>
  <w:style w:type="table" w:styleId="afffff7">
    <w:name w:val="Table Professional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6D44E7"/>
    <w:pPr>
      <w:spacing w:line="312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6D44E7"/>
    <w:pPr>
      <w:spacing w:line="312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6D44E7"/>
    <w:pPr>
      <w:spacing w:line="312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rsid w:val="006D44E7"/>
    <w:pPr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6D44E7"/>
    <w:pPr>
      <w:spacing w:line="312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6D44E7"/>
    <w:pPr>
      <w:spacing w:line="312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6D44E7"/>
    <w:pPr>
      <w:spacing w:line="312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2"/>
    <w:next w:val="a2"/>
    <w:uiPriority w:val="99"/>
    <w:semiHidden/>
    <w:unhideWhenUsed/>
    <w:rsid w:val="006D44E7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6D44E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6D44E7"/>
    <w:pPr>
      <w:spacing w:after="100"/>
      <w:ind w:left="180"/>
    </w:pPr>
  </w:style>
  <w:style w:type="paragraph" w:styleId="3f2">
    <w:name w:val="toc 3"/>
    <w:basedOn w:val="a2"/>
    <w:next w:val="a2"/>
    <w:autoRedefine/>
    <w:uiPriority w:val="39"/>
    <w:semiHidden/>
    <w:unhideWhenUsed/>
    <w:rsid w:val="006D44E7"/>
    <w:pPr>
      <w:spacing w:after="100"/>
      <w:ind w:left="360"/>
    </w:pPr>
  </w:style>
  <w:style w:type="paragraph" w:styleId="4c">
    <w:name w:val="toc 4"/>
    <w:basedOn w:val="a2"/>
    <w:next w:val="a2"/>
    <w:autoRedefine/>
    <w:uiPriority w:val="39"/>
    <w:semiHidden/>
    <w:unhideWhenUsed/>
    <w:rsid w:val="006D44E7"/>
    <w:pPr>
      <w:spacing w:after="100"/>
      <w:ind w:left="540"/>
    </w:pPr>
  </w:style>
  <w:style w:type="paragraph" w:styleId="5b">
    <w:name w:val="toc 5"/>
    <w:basedOn w:val="a2"/>
    <w:next w:val="a2"/>
    <w:autoRedefine/>
    <w:uiPriority w:val="39"/>
    <w:semiHidden/>
    <w:unhideWhenUsed/>
    <w:rsid w:val="006D44E7"/>
    <w:pPr>
      <w:spacing w:after="100"/>
      <w:ind w:left="720"/>
    </w:pPr>
  </w:style>
  <w:style w:type="paragraph" w:styleId="65">
    <w:name w:val="toc 6"/>
    <w:basedOn w:val="a2"/>
    <w:next w:val="a2"/>
    <w:autoRedefine/>
    <w:uiPriority w:val="39"/>
    <w:semiHidden/>
    <w:unhideWhenUsed/>
    <w:rsid w:val="006D44E7"/>
    <w:pPr>
      <w:spacing w:after="100"/>
      <w:ind w:left="900"/>
    </w:pPr>
  </w:style>
  <w:style w:type="paragraph" w:styleId="75">
    <w:name w:val="toc 7"/>
    <w:basedOn w:val="a2"/>
    <w:next w:val="a2"/>
    <w:autoRedefine/>
    <w:uiPriority w:val="39"/>
    <w:semiHidden/>
    <w:unhideWhenUsed/>
    <w:rsid w:val="006D44E7"/>
    <w:pPr>
      <w:spacing w:after="100"/>
      <w:ind w:left="1080"/>
    </w:pPr>
  </w:style>
  <w:style w:type="paragraph" w:styleId="83">
    <w:name w:val="toc 8"/>
    <w:basedOn w:val="a2"/>
    <w:next w:val="a2"/>
    <w:autoRedefine/>
    <w:uiPriority w:val="39"/>
    <w:semiHidden/>
    <w:unhideWhenUsed/>
    <w:rsid w:val="006D44E7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unhideWhenUsed/>
    <w:rsid w:val="006D44E7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6D44E7"/>
    <w:pPr>
      <w:keepNext/>
      <w:keepLines/>
      <w:spacing w:before="240" w:line="312" w:lineRule="auto"/>
      <w:outlineLvl w:val="9"/>
    </w:pPr>
    <w:rPr>
      <w:rFonts w:cstheme="majorBidi"/>
      <w:b w:val="0"/>
      <w:bCs w:val="0"/>
      <w:color w:val="64B1BE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ntt\AppData\Local\Microsoft\Office\16.0\DTS\ko-KR%7bB88FC665-FA07-4D5D-B57C-4C3B9C690FAB%7d\%7bF64E7234-9B86-4ED9-804A-C3202C117655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hyperlink" Target="mailto:Robin.Zupanc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73039856947DCB792B34564FE99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48085A-2B6D-40B9-AE3A-1F57BB979F00}"/>
      </w:docPartPr>
      <w:docPartBody>
        <w:p w:rsidR="00000000" w:rsidRDefault="00000000">
          <w:pPr>
            <w:pStyle w:val="34D73039856947DCB792B34564FE995C"/>
          </w:pPr>
          <w:r w:rsidRPr="006D44E7">
            <w:rPr>
              <w:rFonts w:hint="eastAsia"/>
              <w:noProof/>
              <w:lang w:val="ko-KR" w:bidi="ko-KR"/>
            </w:rPr>
            <w:t>유현기</w:t>
          </w:r>
        </w:p>
      </w:docPartBody>
    </w:docPart>
    <w:docPart>
      <w:docPartPr>
        <w:name w:val="7C1DA9CF656D43CE91FFB50F6BD3BC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F98A55-7510-41FE-A506-B40C5A3D68DB}"/>
      </w:docPartPr>
      <w:docPartBody>
        <w:p w:rsidR="00000000" w:rsidRDefault="00000000">
          <w:pPr>
            <w:pStyle w:val="7C1DA9CF656D43CE91FFB50F6BD3BC56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9B7BA7291D78418BA2BAB8B5081B06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D07430-244A-41D1-A125-D6C38642D274}"/>
      </w:docPartPr>
      <w:docPartBody>
        <w:p w:rsidR="00000000" w:rsidRDefault="00000000">
          <w:pPr>
            <w:pStyle w:val="9B7BA7291D78418BA2BAB8B5081B06E4"/>
          </w:pPr>
          <w:r w:rsidRPr="006D44E7">
            <w:rPr>
              <w:rFonts w:hint="eastAsia"/>
              <w:noProof/>
              <w:lang w:val="ko-KR" w:bidi="ko-KR"/>
            </w:rPr>
            <w:t>커리어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목표를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명시하고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목표가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대상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설명과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어떤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연관을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갖는지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기술합니다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설명을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간략하게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하고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모든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지원서에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일괄적으로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사용할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법한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피합니다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자기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자신을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드러냅니다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EC55A92CA69C40738676A2560077A6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857458-7617-4F19-8B40-386ECBCBC0C0}"/>
      </w:docPartPr>
      <w:docPartBody>
        <w:p w:rsidR="00000000" w:rsidRDefault="00000000">
          <w:pPr>
            <w:pStyle w:val="EC55A92CA69C40738676A2560077A6CA"/>
          </w:pPr>
          <w:r w:rsidRPr="006D44E7">
            <w:rPr>
              <w:rStyle w:val="a3"/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0D4325992B004F32A8B5145FC440FB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F7F8F7-EDA3-4F02-8E70-BFF1AF49CE24}"/>
      </w:docPartPr>
      <w:docPartBody>
        <w:p w:rsidR="00000000" w:rsidRDefault="00000000">
          <w:pPr>
            <w:pStyle w:val="0D4325992B004F32A8B5145FC440FB5D"/>
          </w:pPr>
          <w:r w:rsidRPr="006D44E7">
            <w:rPr>
              <w:rFonts w:hint="eastAsia"/>
              <w:noProof/>
              <w:lang w:val="ko-KR" w:bidi="ko-KR"/>
            </w:rPr>
            <w:t>교육</w:t>
          </w:r>
        </w:p>
      </w:docPartBody>
    </w:docPart>
    <w:docPart>
      <w:docPartPr>
        <w:name w:val="34408FA735104E1699420A4609B16D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D323B7-8314-4C5C-85AA-DC7AB7413CC7}"/>
      </w:docPartPr>
      <w:docPartBody>
        <w:p w:rsidR="00000000" w:rsidRDefault="00000000">
          <w:pPr>
            <w:pStyle w:val="34408FA735104E1699420A4609B16DAC"/>
          </w:pPr>
          <w:r w:rsidRPr="006D44E7">
            <w:rPr>
              <w:rFonts w:hint="eastAsia"/>
              <w:noProof/>
              <w:lang w:val="ko-KR" w:bidi="ko-KR"/>
            </w:rPr>
            <w:t>2015</w:t>
          </w:r>
          <w:r w:rsidRPr="006D44E7">
            <w:rPr>
              <w:rFonts w:hint="eastAsia"/>
              <w:noProof/>
              <w:lang w:val="ko-KR" w:bidi="ko-KR"/>
            </w:rPr>
            <w:t>년</w:t>
          </w:r>
          <w:r w:rsidRPr="006D44E7">
            <w:rPr>
              <w:rFonts w:hint="eastAsia"/>
              <w:noProof/>
              <w:lang w:val="ko-KR" w:bidi="ko-KR"/>
            </w:rPr>
            <w:t>~</w:t>
          </w:r>
          <w:r w:rsidRPr="006D44E7">
            <w:rPr>
              <w:rFonts w:hint="eastAsia"/>
              <w:noProof/>
              <w:lang w:val="ko-KR" w:bidi="ko-KR"/>
            </w:rPr>
            <w:t>현재</w:t>
          </w:r>
        </w:p>
      </w:docPartBody>
    </w:docPart>
    <w:docPart>
      <w:docPartPr>
        <w:name w:val="854923738E2D473FBDBD95372246823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A4D7B7-7D7D-40EA-9E63-9DC6BDE31965}"/>
      </w:docPartPr>
      <w:docPartBody>
        <w:p w:rsidR="00000000" w:rsidRDefault="00000000">
          <w:pPr>
            <w:pStyle w:val="854923738E2D473FBDBD953722468236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9FCC15F9C716496791A5689F586BD5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DAEA43-C543-4A8D-B030-1941889EB253}"/>
      </w:docPartPr>
      <w:docPartBody>
        <w:p w:rsidR="00000000" w:rsidRDefault="00000000">
          <w:pPr>
            <w:pStyle w:val="9FCC15F9C716496791A5689F586BD562"/>
          </w:pPr>
          <w:r w:rsidRPr="006D44E7">
            <w:rPr>
              <w:rStyle w:val="a4"/>
              <w:rFonts w:hint="eastAsia"/>
              <w:noProof/>
              <w:lang w:val="ko-KR" w:bidi="ko-KR"/>
            </w:rPr>
            <w:t>푸른기업</w:t>
          </w:r>
        </w:p>
      </w:docPartBody>
    </w:docPart>
    <w:docPart>
      <w:docPartPr>
        <w:name w:val="7A2E58626F7C45899742EDCC9FF07A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13BFE3-84AA-4A11-85C6-59442517D8DD}"/>
      </w:docPartPr>
      <w:docPartBody>
        <w:p w:rsidR="00000000" w:rsidRDefault="00000000">
          <w:pPr>
            <w:pStyle w:val="7A2E58626F7C45899742EDCC9FF07AEA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해당하는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>. 3~5</w:t>
          </w:r>
          <w:r w:rsidRPr="006D44E7">
            <w:rPr>
              <w:rFonts w:hint="eastAsia"/>
              <w:noProof/>
              <w:lang w:val="ko-KR" w:bidi="ko-KR"/>
            </w:rPr>
            <w:t>가지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핵심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영역을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간추려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EF2576B2A2CF417497691F0EA19941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9F9A77-7AC0-4AA7-B5C7-EC8379EA2AEC}"/>
      </w:docPartPr>
      <w:docPartBody>
        <w:p w:rsidR="00000000" w:rsidRDefault="00000000">
          <w:pPr>
            <w:pStyle w:val="EF2576B2A2CF417497691F0EA1994192"/>
          </w:pPr>
          <w:r w:rsidRPr="006D44E7">
            <w:rPr>
              <w:rFonts w:hint="eastAsia"/>
              <w:noProof/>
              <w:lang w:val="ko-KR" w:bidi="ko-KR"/>
            </w:rPr>
            <w:t>2009~2015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4CFD5038C14D47E1B09E81E995AB8B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C9C251-8E73-4AA4-9762-0E4B39673876}"/>
      </w:docPartPr>
      <w:docPartBody>
        <w:p w:rsidR="00000000" w:rsidRDefault="00000000">
          <w:pPr>
            <w:pStyle w:val="4CFD5038C14D47E1B09E81E995AB8B3E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F180633F9093462E93BAD904E06231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C82D98-FB2B-42CE-9D42-ABF2822BC1A6}"/>
      </w:docPartPr>
      <w:docPartBody>
        <w:p w:rsidR="00000000" w:rsidRDefault="00000000">
          <w:pPr>
            <w:pStyle w:val="F180633F9093462E93BAD904E06231F6"/>
          </w:pPr>
          <w:r w:rsidRPr="006D44E7">
            <w:rPr>
              <w:rFonts w:hint="eastAsia"/>
              <w:i/>
              <w:noProof/>
              <w:lang w:val="ko-KR" w:bidi="ko-KR"/>
            </w:rPr>
            <w:t>미래리서치</w:t>
          </w:r>
        </w:p>
      </w:docPartBody>
    </w:docPart>
    <w:docPart>
      <w:docPartPr>
        <w:name w:val="7C73760CC8A047EA8347759646EBAE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204A37-294E-4DBF-8B2B-8B1CC76D1190}"/>
      </w:docPartPr>
      <w:docPartBody>
        <w:p w:rsidR="00000000" w:rsidRDefault="00000000">
          <w:pPr>
            <w:pStyle w:val="7C73760CC8A047EA8347759646EBAE3A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이번에도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설명을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간결하게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유지합니다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13E15932D67B4CE681D0EE3D00125D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7D8531-D722-4921-A7F0-7407DBF0F17A}"/>
      </w:docPartPr>
      <w:docPartBody>
        <w:p w:rsidR="00000000" w:rsidRDefault="00000000">
          <w:pPr>
            <w:pStyle w:val="13E15932D67B4CE681D0EE3D00125DDA"/>
          </w:pPr>
          <w:r w:rsidRPr="006D44E7">
            <w:rPr>
              <w:rFonts w:hint="eastAsia"/>
              <w:noProof/>
              <w:lang w:val="ko-KR" w:bidi="ko-KR"/>
            </w:rPr>
            <w:t>2004~2009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6921D99A1452420CBF5DA4781D1202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265B68-F474-494C-9AD7-9D627118AA42}"/>
      </w:docPartPr>
      <w:docPartBody>
        <w:p w:rsidR="00000000" w:rsidRDefault="00000000">
          <w:pPr>
            <w:pStyle w:val="6921D99A1452420CBF5DA4781D1202A0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26F1DBAB0A0040498128A832B8AD3B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BD2A7BC-D23E-43FF-BDF7-63415302214C}"/>
      </w:docPartPr>
      <w:docPartBody>
        <w:p w:rsidR="00000000" w:rsidRDefault="00000000">
          <w:pPr>
            <w:pStyle w:val="26F1DBAB0A0040498128A832B8AD3B15"/>
          </w:pPr>
          <w:r w:rsidRPr="006D44E7">
            <w:rPr>
              <w:rFonts w:hint="eastAsia"/>
              <w:noProof/>
              <w:lang w:val="ko-KR" w:bidi="ko-KR"/>
            </w:rPr>
            <w:t>Adatum Corporation</w:t>
          </w:r>
        </w:p>
      </w:docPartBody>
    </w:docPart>
    <w:docPart>
      <w:docPartPr>
        <w:name w:val="FB04E77A09EA45AB83E2905C8272FF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5D6052-AD98-41CC-8806-91161D42ED79}"/>
      </w:docPartPr>
      <w:docPartBody>
        <w:p w:rsidR="00000000" w:rsidRDefault="00000000">
          <w:pPr>
            <w:pStyle w:val="FB04E77A09EA45AB83E2905C8272FF52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해당하는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>. 3~5</w:t>
          </w:r>
          <w:r w:rsidRPr="006D44E7">
            <w:rPr>
              <w:rFonts w:hint="eastAsia"/>
              <w:noProof/>
              <w:lang w:val="ko-KR" w:bidi="ko-KR"/>
            </w:rPr>
            <w:t>가지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핵심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영역을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간추려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21933CB584A84534B8F355E6AB367F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30006E-1D0E-46E8-93F0-B743DCFC101D}"/>
      </w:docPartPr>
      <w:docPartBody>
        <w:p w:rsidR="00000000" w:rsidRDefault="00000000">
          <w:pPr>
            <w:pStyle w:val="21933CB584A84534B8F355E6AB367FD0"/>
          </w:pPr>
          <w:r w:rsidRPr="006D44E7">
            <w:rPr>
              <w:rFonts w:hint="eastAsia"/>
              <w:noProof/>
              <w:lang w:val="ko-KR" w:bidi="ko-KR"/>
            </w:rPr>
            <w:t>2000~2004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35368A6F109943DD8E11417D739373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AA5DBF-0449-4264-AA29-9C132AF77BF4}"/>
      </w:docPartPr>
      <w:docPartBody>
        <w:p w:rsidR="00000000" w:rsidRDefault="00000000">
          <w:pPr>
            <w:pStyle w:val="35368A6F109943DD8E11417D73937393"/>
          </w:pPr>
          <w:r w:rsidRPr="006D44E7">
            <w:rPr>
              <w:rFonts w:hint="eastAsia"/>
              <w:noProof/>
              <w:lang w:val="ko-KR" w:bidi="ko-KR"/>
            </w:rPr>
            <w:t>전문학사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법률사무학</w:t>
          </w:r>
        </w:p>
      </w:docPartBody>
    </w:docPart>
    <w:docPart>
      <w:docPartPr>
        <w:name w:val="21664118EC08492DBFFF86D7E90415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728A80-B576-407E-89D1-A8B31D99642A}"/>
      </w:docPartPr>
      <w:docPartBody>
        <w:p w:rsidR="00000000" w:rsidRDefault="00000000">
          <w:pPr>
            <w:pStyle w:val="21664118EC08492DBFFF86D7E904156D"/>
          </w:pPr>
          <w:r w:rsidRPr="006D44E7">
            <w:rPr>
              <w:rFonts w:hint="eastAsia"/>
              <w:noProof/>
              <w:lang w:val="ko-KR" w:bidi="ko-KR"/>
            </w:rPr>
            <w:t>단풍나무대학교</w:t>
          </w:r>
        </w:p>
      </w:docPartBody>
    </w:docPart>
    <w:docPart>
      <w:docPartPr>
        <w:name w:val="338FC9D8F717401F8044AEC53D0351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6C9D00-0A99-414F-AE4F-E8B489DF6AB1}"/>
      </w:docPartPr>
      <w:docPartBody>
        <w:p w:rsidR="00000000" w:rsidRDefault="00000000">
          <w:pPr>
            <w:pStyle w:val="338FC9D8F717401F8044AEC53D035116"/>
          </w:pPr>
          <w:r w:rsidRPr="006D44E7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5B5C70510912409EA8C2C47CA08486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24FB19-13C0-4C8D-8A61-B2D7F7BEE5C8}"/>
      </w:docPartPr>
      <w:docPartBody>
        <w:p w:rsidR="00000000" w:rsidRPr="006D44E7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창의력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리더십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조직력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문제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해결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능력</w:t>
          </w:r>
        </w:p>
        <w:p w:rsidR="00000000" w:rsidRDefault="00000000">
          <w:pPr>
            <w:pStyle w:val="5B5C70510912409EA8C2C47CA08486B7"/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팀워크</w:t>
          </w:r>
        </w:p>
      </w:docPartBody>
    </w:docPart>
    <w:docPart>
      <w:docPartPr>
        <w:name w:val="E15B750779264BF6971AA21C2A1F80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F8BB3DE-97B7-4B5B-945A-2B1762605248}"/>
      </w:docPartPr>
      <w:docPartBody>
        <w:p w:rsidR="00000000" w:rsidRDefault="00000000">
          <w:pPr>
            <w:pStyle w:val="E15B750779264BF6971AA21C2A1F802E"/>
          </w:pPr>
          <w:r w:rsidRPr="006D44E7">
            <w:rPr>
              <w:rFonts w:hint="eastAsia"/>
              <w:noProof/>
              <w:lang w:val="ko-KR" w:bidi="ko-KR"/>
            </w:rPr>
            <w:t>연락처</w:t>
          </w:r>
        </w:p>
      </w:docPartBody>
    </w:docPart>
    <w:docPart>
      <w:docPartPr>
        <w:name w:val="CB6D997BF4FC48A48C9B1F5339AE25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F1D023-0373-4FCC-8047-1A0D69F90842}"/>
      </w:docPartPr>
      <w:docPartBody>
        <w:p w:rsidR="00000000" w:rsidRDefault="00000000">
          <w:pPr>
            <w:pStyle w:val="CB6D997BF4FC48A48C9B1F5339AE255C"/>
          </w:pPr>
          <w:r w:rsidRPr="006D44E7">
            <w:rPr>
              <w:rFonts w:hint="eastAsia"/>
              <w:noProof/>
              <w:lang w:val="ko-KR" w:bidi="ko-KR"/>
            </w:rPr>
            <w:t>서울시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강남구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삼성동</w:t>
          </w:r>
        </w:p>
      </w:docPartBody>
    </w:docPart>
    <w:docPart>
      <w:docPartPr>
        <w:name w:val="9B206D1D230042428392F3A3F0CA9C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3FB8EF-C5D6-41F9-8379-47E996597F44}"/>
      </w:docPartPr>
      <w:docPartBody>
        <w:p w:rsidR="00000000" w:rsidRDefault="00000000">
          <w:pPr>
            <w:pStyle w:val="9B206D1D230042428392F3A3F0CA9CCE"/>
          </w:pPr>
          <w:r w:rsidRPr="006D44E7">
            <w:rPr>
              <w:rFonts w:hint="eastAsia"/>
              <w:noProof/>
              <w:lang w:val="ko-KR" w:bidi="ko-KR"/>
            </w:rPr>
            <w:t>시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도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구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군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시</w:t>
          </w:r>
          <w:r w:rsidRPr="006D44E7">
            <w:rPr>
              <w:rFonts w:hint="eastAsia"/>
              <w:noProof/>
              <w:lang w:val="ko-KR" w:bidi="ko-KR"/>
            </w:rPr>
            <w:t xml:space="preserve"> 98052</w:t>
          </w:r>
        </w:p>
      </w:docPartBody>
    </w:docPart>
    <w:docPart>
      <w:docPartPr>
        <w:name w:val="29C9702DCBCE450A865737EBAA20E8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D20EBF-55A2-41F6-8A63-4B71B02BF535}"/>
      </w:docPartPr>
      <w:docPartBody>
        <w:p w:rsidR="00000000" w:rsidRDefault="00000000">
          <w:pPr>
            <w:pStyle w:val="29C9702DCBCE450A865737EBAA20E88C"/>
          </w:pPr>
          <w:r w:rsidRPr="003F435C">
            <w:rPr>
              <w:rFonts w:hint="eastAsia"/>
              <w:noProof/>
              <w:lang w:bidi="ko-KR"/>
            </w:rPr>
            <w:t>(718) 555</w:t>
          </w:r>
          <w:r w:rsidRPr="003F435C">
            <w:rPr>
              <w:rFonts w:hint="eastAsia"/>
              <w:noProof/>
              <w:lang w:bidi="ko-KR"/>
            </w:rPr>
            <w:t>–</w:t>
          </w:r>
          <w:r w:rsidRPr="003F435C">
            <w:rPr>
              <w:rFonts w:hint="eastAsia"/>
              <w:noProof/>
              <w:lang w:bidi="ko-KR"/>
            </w:rPr>
            <w:t>0100</w:t>
          </w:r>
        </w:p>
      </w:docPartBody>
    </w:docPart>
    <w:docPart>
      <w:docPartPr>
        <w:name w:val="96999F517D3644FDAFB55D986BA102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A1BA3E-2998-4967-B835-88144AE8FB74}"/>
      </w:docPartPr>
      <w:docPartBody>
        <w:p w:rsidR="00000000" w:rsidRDefault="00000000">
          <w:pPr>
            <w:pStyle w:val="96999F517D3644FDAFB55D986BA10245"/>
          </w:pPr>
          <w:hyperlink r:id="rId4">
            <w:r w:rsidRPr="006D44E7">
              <w:rPr>
                <w:rStyle w:val="a6"/>
                <w:rFonts w:hint="eastAsia"/>
                <w:noProof/>
                <w:color w:val="231F20"/>
                <w:lang w:val="ko-KR" w:bidi="ko-KR"/>
              </w:rPr>
              <w:t>robin.zupanc@example.com</w:t>
            </w:r>
          </w:hyperlink>
        </w:p>
      </w:docPartBody>
    </w:docPart>
    <w:docPart>
      <w:docPartPr>
        <w:name w:val="36BAFB3EF9FE40F3A4D891F336A09C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B0D10D-E7B1-495B-AE69-FEF2710126B1}"/>
      </w:docPartPr>
      <w:docPartBody>
        <w:p w:rsidR="00000000" w:rsidRDefault="00000000">
          <w:pPr>
            <w:pStyle w:val="36BAFB3EF9FE40F3A4D891F336A09C38"/>
          </w:pPr>
          <w:r w:rsidRPr="006D44E7">
            <w:rPr>
              <w:rFonts w:hint="eastAsia"/>
              <w:noProof/>
              <w:lang w:val="ko-KR" w:bidi="ko-KR"/>
            </w:rPr>
            <w:t>linkedin.com/in/robinzupanc</w:t>
          </w:r>
        </w:p>
      </w:docPartBody>
    </w:docPart>
    <w:docPart>
      <w:docPartPr>
        <w:name w:val="AD5A3055C1FC435DB1D4B065C82412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4E2D3D-3850-403C-B0CD-E9DC070C85D3}"/>
      </w:docPartPr>
      <w:docPartBody>
        <w:p w:rsidR="00000000" w:rsidRDefault="00000000">
          <w:pPr>
            <w:pStyle w:val="AD5A3055C1FC435DB1D4B065C8241237"/>
          </w:pPr>
          <w:r w:rsidRPr="006D44E7">
            <w:rPr>
              <w:rFonts w:hint="eastAsia"/>
              <w:noProof/>
              <w:lang w:val="ko-KR" w:bidi="ko-KR"/>
            </w:rPr>
            <w:t>유현기</w:t>
          </w:r>
        </w:p>
      </w:docPartBody>
    </w:docPart>
    <w:docPart>
      <w:docPartPr>
        <w:name w:val="AF3B43F1F4F548D0A97524A6524FE4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E196C1-93E8-481A-99D4-1078AF53EE91}"/>
      </w:docPartPr>
      <w:docPartBody>
        <w:p w:rsidR="00000000" w:rsidRDefault="00000000">
          <w:pPr>
            <w:pStyle w:val="AF3B43F1F4F548D0A97524A6524FE4BF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84CC7354A5BD4834B181A3AC1A2FA6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CEA500-20C8-4858-8232-064FD5481A7C}"/>
      </w:docPartPr>
      <w:docPartBody>
        <w:p w:rsidR="00000000" w:rsidRDefault="00000000">
          <w:pPr>
            <w:pStyle w:val="84CC7354A5BD4834B181A3AC1A2FA674"/>
          </w:pPr>
          <w:r w:rsidRPr="006D44E7">
            <w:rPr>
              <w:rFonts w:hint="eastAsia"/>
              <w:noProof/>
              <w:lang w:val="ko-KR" w:bidi="ko-KR"/>
            </w:rPr>
            <w:t>커리어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목표를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명시하고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목표가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대상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설명과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어떤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연관을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갖는지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기술합니다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설명을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간략하게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하고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모든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지원서에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일괄적으로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사용할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법한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피합니다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자기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자신을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드러냅니다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8CECCDF986E041DEB53FC8EC2546DD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400805-0BE0-45AC-97F1-5FCA73910273}"/>
      </w:docPartPr>
      <w:docPartBody>
        <w:p w:rsidR="00000000" w:rsidRDefault="00000000">
          <w:pPr>
            <w:pStyle w:val="8CECCDF986E041DEB53FC8EC2546DD01"/>
          </w:pPr>
          <w:r w:rsidRPr="006D44E7">
            <w:rPr>
              <w:rStyle w:val="a3"/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129B8F6F437E4752BE059310C47D7A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C9F85E-05B9-43E2-AD96-07F723F99011}"/>
      </w:docPartPr>
      <w:docPartBody>
        <w:p w:rsidR="00000000" w:rsidRDefault="00000000">
          <w:pPr>
            <w:pStyle w:val="129B8F6F437E4752BE059310C47D7A40"/>
          </w:pPr>
          <w:r w:rsidRPr="006D44E7">
            <w:rPr>
              <w:rFonts w:hint="eastAsia"/>
              <w:noProof/>
              <w:lang w:val="ko-KR" w:bidi="ko-KR"/>
            </w:rPr>
            <w:t>교육</w:t>
          </w:r>
        </w:p>
      </w:docPartBody>
    </w:docPart>
    <w:docPart>
      <w:docPartPr>
        <w:name w:val="3E1184E543BE49F9A57BF22370F46E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EAF40EB-D830-4FB2-971D-D0DD5AEDDCD6}"/>
      </w:docPartPr>
      <w:docPartBody>
        <w:p w:rsidR="00000000" w:rsidRDefault="00000000">
          <w:pPr>
            <w:pStyle w:val="3E1184E543BE49F9A57BF22370F46E74"/>
          </w:pPr>
          <w:r w:rsidRPr="006D44E7">
            <w:rPr>
              <w:rFonts w:hint="eastAsia"/>
              <w:noProof/>
              <w:lang w:val="ko-KR" w:bidi="ko-KR"/>
            </w:rPr>
            <w:t>2015</w:t>
          </w:r>
          <w:r w:rsidRPr="006D44E7">
            <w:rPr>
              <w:rFonts w:hint="eastAsia"/>
              <w:noProof/>
              <w:lang w:val="ko-KR" w:bidi="ko-KR"/>
            </w:rPr>
            <w:t>년</w:t>
          </w:r>
          <w:r w:rsidRPr="006D44E7">
            <w:rPr>
              <w:rFonts w:hint="eastAsia"/>
              <w:noProof/>
              <w:lang w:val="ko-KR" w:bidi="ko-KR"/>
            </w:rPr>
            <w:t>~</w:t>
          </w:r>
          <w:r w:rsidRPr="006D44E7">
            <w:rPr>
              <w:rFonts w:hint="eastAsia"/>
              <w:noProof/>
              <w:lang w:val="ko-KR" w:bidi="ko-KR"/>
            </w:rPr>
            <w:t>현재</w:t>
          </w:r>
        </w:p>
      </w:docPartBody>
    </w:docPart>
    <w:docPart>
      <w:docPartPr>
        <w:name w:val="3E2F8382A3D94FC28988F9137955DA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AB5C4E-9966-478A-8C7B-DE0E94C52C10}"/>
      </w:docPartPr>
      <w:docPartBody>
        <w:p w:rsidR="00000000" w:rsidRDefault="00000000">
          <w:pPr>
            <w:pStyle w:val="3E2F8382A3D94FC28988F9137955DA8E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B8F599215AB54FF4ACC0A89ECA4A95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8D9C42-3F88-412C-BD94-C5A59C9BD8CA}"/>
      </w:docPartPr>
      <w:docPartBody>
        <w:p w:rsidR="00000000" w:rsidRDefault="00000000">
          <w:pPr>
            <w:pStyle w:val="B8F599215AB54FF4ACC0A89ECA4A95DA"/>
          </w:pPr>
          <w:r w:rsidRPr="006D44E7">
            <w:rPr>
              <w:rStyle w:val="a4"/>
              <w:rFonts w:hint="eastAsia"/>
              <w:noProof/>
              <w:lang w:val="ko-KR" w:bidi="ko-KR"/>
            </w:rPr>
            <w:t>푸른기업</w:t>
          </w:r>
        </w:p>
      </w:docPartBody>
    </w:docPart>
    <w:docPart>
      <w:docPartPr>
        <w:name w:val="7A5A32F8C2E547C4AC95595069AA6E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01339E-71E5-4C16-B450-4FC4903F68E9}"/>
      </w:docPartPr>
      <w:docPartBody>
        <w:p w:rsidR="00000000" w:rsidRDefault="00000000">
          <w:pPr>
            <w:pStyle w:val="7A5A32F8C2E547C4AC95595069AA6E2F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해당하는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>. 3~5</w:t>
          </w:r>
          <w:r w:rsidRPr="006D44E7">
            <w:rPr>
              <w:rFonts w:hint="eastAsia"/>
              <w:noProof/>
              <w:lang w:val="ko-KR" w:bidi="ko-KR"/>
            </w:rPr>
            <w:t>가지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핵심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영역을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간추려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FA5218C8490D4BF8B609056898BB80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99C96B-A0EF-4F17-8DE0-9EF838619FCD}"/>
      </w:docPartPr>
      <w:docPartBody>
        <w:p w:rsidR="00000000" w:rsidRDefault="00000000">
          <w:pPr>
            <w:pStyle w:val="FA5218C8490D4BF8B609056898BB8075"/>
          </w:pPr>
          <w:r w:rsidRPr="006D44E7">
            <w:rPr>
              <w:rFonts w:hint="eastAsia"/>
              <w:noProof/>
              <w:lang w:val="ko-KR" w:bidi="ko-KR"/>
            </w:rPr>
            <w:t>2009~2015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A5A1580B4F6044AB98882EA76AA2E2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23B816-89B2-4BEC-9CD6-990BA971F45F}"/>
      </w:docPartPr>
      <w:docPartBody>
        <w:p w:rsidR="00000000" w:rsidRDefault="00000000">
          <w:pPr>
            <w:pStyle w:val="A5A1580B4F6044AB98882EA76AA2E23D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8D859DE4695B4E3182AB3D9AEFB507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132A4B-1C85-4A90-94D6-733734A67CBF}"/>
      </w:docPartPr>
      <w:docPartBody>
        <w:p w:rsidR="00000000" w:rsidRDefault="00000000">
          <w:pPr>
            <w:pStyle w:val="8D859DE4695B4E3182AB3D9AEFB5076E"/>
          </w:pPr>
          <w:r w:rsidRPr="006D44E7">
            <w:rPr>
              <w:rFonts w:hint="eastAsia"/>
              <w:i/>
              <w:noProof/>
              <w:lang w:val="ko-KR" w:bidi="ko-KR"/>
            </w:rPr>
            <w:t>미래리서치</w:t>
          </w:r>
        </w:p>
      </w:docPartBody>
    </w:docPart>
    <w:docPart>
      <w:docPartPr>
        <w:name w:val="4A3E413F8C5B4277B671CC7F923047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319C273-8100-4659-8776-BC850635F6C5}"/>
      </w:docPartPr>
      <w:docPartBody>
        <w:p w:rsidR="00000000" w:rsidRDefault="00000000">
          <w:pPr>
            <w:pStyle w:val="4A3E413F8C5B4277B671CC7F9230472E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이번에도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설명을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간결하게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유지합니다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A43C128788EB47E0AEEDA0AD819EE1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312D8D-EAB3-49A2-A459-2D8AA79D99EE}"/>
      </w:docPartPr>
      <w:docPartBody>
        <w:p w:rsidR="00000000" w:rsidRDefault="00000000">
          <w:pPr>
            <w:pStyle w:val="A43C128788EB47E0AEEDA0AD819EE1C3"/>
          </w:pPr>
          <w:r w:rsidRPr="006D44E7">
            <w:rPr>
              <w:rFonts w:hint="eastAsia"/>
              <w:noProof/>
              <w:lang w:val="ko-KR" w:bidi="ko-KR"/>
            </w:rPr>
            <w:t>2004~2009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6936E38CA4BF40218EED85E9A86C3A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D1DB6C-07D8-49FD-BBD3-FBA2ABCEC727}"/>
      </w:docPartPr>
      <w:docPartBody>
        <w:p w:rsidR="00000000" w:rsidRDefault="00000000">
          <w:pPr>
            <w:pStyle w:val="6936E38CA4BF40218EED85E9A86C3A40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2DF8573B93884D3C83AD541D898572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3C27D1-91D4-4395-80FB-91F9A8B1A0D4}"/>
      </w:docPartPr>
      <w:docPartBody>
        <w:p w:rsidR="00000000" w:rsidRDefault="00000000">
          <w:pPr>
            <w:pStyle w:val="2DF8573B93884D3C83AD541D898572F5"/>
          </w:pPr>
          <w:r w:rsidRPr="006D44E7">
            <w:rPr>
              <w:rFonts w:hint="eastAsia"/>
              <w:noProof/>
              <w:lang w:val="ko-KR" w:bidi="ko-KR"/>
            </w:rPr>
            <w:t>Adatum Corporation</w:t>
          </w:r>
        </w:p>
      </w:docPartBody>
    </w:docPart>
    <w:docPart>
      <w:docPartPr>
        <w:name w:val="ECC8F869C7C4498D9F9A8E658DE04E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16BF2C-E902-4876-B477-109C0E28FDC9}"/>
      </w:docPartPr>
      <w:docPartBody>
        <w:p w:rsidR="00000000" w:rsidRDefault="00000000">
          <w:pPr>
            <w:pStyle w:val="ECC8F869C7C4498D9F9A8E658DE04E5E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해당하는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>. 3~5</w:t>
          </w:r>
          <w:r w:rsidRPr="006D44E7">
            <w:rPr>
              <w:rFonts w:hint="eastAsia"/>
              <w:noProof/>
              <w:lang w:val="ko-KR" w:bidi="ko-KR"/>
            </w:rPr>
            <w:t>가지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핵심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영역을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간추려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409E69273FE849088A14461191C036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98F2B2-5BD6-4F60-BE01-08CBC3B2A6E5}"/>
      </w:docPartPr>
      <w:docPartBody>
        <w:p w:rsidR="00000000" w:rsidRDefault="00000000">
          <w:pPr>
            <w:pStyle w:val="409E69273FE849088A14461191C036DC"/>
          </w:pPr>
          <w:r w:rsidRPr="006D44E7">
            <w:rPr>
              <w:rFonts w:hint="eastAsia"/>
              <w:noProof/>
              <w:lang w:val="ko-KR" w:bidi="ko-KR"/>
            </w:rPr>
            <w:t>2000~2004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924A2BB9633741F1BC8E96E4819ED0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E92CDC-516E-4664-A436-7D7B07E2C38C}"/>
      </w:docPartPr>
      <w:docPartBody>
        <w:p w:rsidR="00000000" w:rsidRDefault="00000000">
          <w:pPr>
            <w:pStyle w:val="924A2BB9633741F1BC8E96E4819ED060"/>
          </w:pPr>
          <w:r w:rsidRPr="006D44E7">
            <w:rPr>
              <w:rFonts w:hint="eastAsia"/>
              <w:noProof/>
              <w:lang w:val="ko-KR" w:bidi="ko-KR"/>
            </w:rPr>
            <w:t>전문학사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법률사무학</w:t>
          </w:r>
        </w:p>
      </w:docPartBody>
    </w:docPart>
    <w:docPart>
      <w:docPartPr>
        <w:name w:val="97989F6B1B3B42E3B4FA5769BD11FB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9C70B7-F137-4E51-9BCE-E91C026D5BD2}"/>
      </w:docPartPr>
      <w:docPartBody>
        <w:p w:rsidR="00000000" w:rsidRDefault="00000000">
          <w:pPr>
            <w:pStyle w:val="97989F6B1B3B42E3B4FA5769BD11FB01"/>
          </w:pPr>
          <w:r w:rsidRPr="006D44E7">
            <w:rPr>
              <w:rFonts w:hint="eastAsia"/>
              <w:noProof/>
              <w:lang w:val="ko-KR" w:bidi="ko-KR"/>
            </w:rPr>
            <w:t>단풍나무대학교</w:t>
          </w:r>
        </w:p>
      </w:docPartBody>
    </w:docPart>
    <w:docPart>
      <w:docPartPr>
        <w:name w:val="943FDA7A43DD4C6EA6A0B41387DF84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519237-66DD-48B1-98A0-8F295C92E018}"/>
      </w:docPartPr>
      <w:docPartBody>
        <w:p w:rsidR="00000000" w:rsidRDefault="00000000">
          <w:pPr>
            <w:pStyle w:val="943FDA7A43DD4C6EA6A0B41387DF84DE"/>
          </w:pPr>
          <w:r w:rsidRPr="006D44E7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8F3009B4051049C8A2B236729DC3FF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73BD0A-65EA-444E-A146-F0E1E6947698}"/>
      </w:docPartPr>
      <w:docPartBody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창의력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리더십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조직력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문제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해결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능력</w:t>
          </w:r>
        </w:p>
        <w:p w:rsidR="00000000" w:rsidRDefault="00000000">
          <w:pPr>
            <w:pStyle w:val="8F3009B4051049C8A2B236729DC3FF55"/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팀워크</w:t>
          </w:r>
        </w:p>
      </w:docPartBody>
    </w:docPart>
    <w:docPart>
      <w:docPartPr>
        <w:name w:val="AE9428674F5941CF870945F1B39E9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2FE4F-93F1-4830-8387-9834E31A9F00}"/>
      </w:docPartPr>
      <w:docPartBody>
        <w:p w:rsidR="00000000" w:rsidRDefault="00000000">
          <w:pPr>
            <w:pStyle w:val="AE9428674F5941CF870945F1B39E9637"/>
          </w:pPr>
          <w:r w:rsidRPr="006D44E7">
            <w:rPr>
              <w:rFonts w:hint="eastAsia"/>
              <w:noProof/>
              <w:lang w:val="ko-KR" w:bidi="ko-KR"/>
            </w:rPr>
            <w:t>연락처</w:t>
          </w:r>
        </w:p>
      </w:docPartBody>
    </w:docPart>
    <w:docPart>
      <w:docPartPr>
        <w:name w:val="02F6D0E112784D52B05C82D2F15CE9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13526A-18BE-40FB-B0B7-0A86F2EC24E1}"/>
      </w:docPartPr>
      <w:docPartBody>
        <w:p w:rsidR="00000000" w:rsidRDefault="00000000">
          <w:pPr>
            <w:pStyle w:val="02F6D0E112784D52B05C82D2F15CE977"/>
          </w:pPr>
          <w:r w:rsidRPr="006D44E7">
            <w:rPr>
              <w:rFonts w:hint="eastAsia"/>
              <w:noProof/>
              <w:lang w:val="ko-KR" w:bidi="ko-KR"/>
            </w:rPr>
            <w:t>서울시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강남구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삼성동</w:t>
          </w:r>
        </w:p>
      </w:docPartBody>
    </w:docPart>
    <w:docPart>
      <w:docPartPr>
        <w:name w:val="6915C6A3B96E41578CA2F281C94344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C86B46D-B317-4031-9113-34184334553F}"/>
      </w:docPartPr>
      <w:docPartBody>
        <w:p w:rsidR="00000000" w:rsidRDefault="00000000">
          <w:pPr>
            <w:pStyle w:val="6915C6A3B96E41578CA2F281C9434415"/>
          </w:pPr>
          <w:r w:rsidRPr="006D44E7">
            <w:rPr>
              <w:rFonts w:hint="eastAsia"/>
              <w:noProof/>
              <w:lang w:val="ko-KR" w:bidi="ko-KR"/>
            </w:rPr>
            <w:t>시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도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구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군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시</w:t>
          </w:r>
          <w:r w:rsidRPr="006D44E7">
            <w:rPr>
              <w:rFonts w:hint="eastAsia"/>
              <w:noProof/>
              <w:lang w:val="ko-KR" w:bidi="ko-KR"/>
            </w:rPr>
            <w:t xml:space="preserve"> 98052</w:t>
          </w:r>
        </w:p>
      </w:docPartBody>
    </w:docPart>
    <w:docPart>
      <w:docPartPr>
        <w:name w:val="D21F4B03B49F4B90A9DE6717034A4B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0B879F-5A11-43D2-9478-1A20C332589C}"/>
      </w:docPartPr>
      <w:docPartBody>
        <w:p w:rsidR="00000000" w:rsidRDefault="00000000">
          <w:pPr>
            <w:pStyle w:val="D21F4B03B49F4B90A9DE6717034A4B23"/>
          </w:pPr>
          <w:r w:rsidRPr="003F435C">
            <w:rPr>
              <w:rFonts w:hint="eastAsia"/>
              <w:noProof/>
              <w:lang w:bidi="ko-KR"/>
            </w:rPr>
            <w:t>(718) 555</w:t>
          </w:r>
          <w:r w:rsidRPr="003F435C">
            <w:rPr>
              <w:rFonts w:hint="eastAsia"/>
              <w:noProof/>
              <w:lang w:bidi="ko-KR"/>
            </w:rPr>
            <w:t>–</w:t>
          </w:r>
          <w:r w:rsidRPr="003F435C">
            <w:rPr>
              <w:rFonts w:hint="eastAsia"/>
              <w:noProof/>
              <w:lang w:bidi="ko-KR"/>
            </w:rPr>
            <w:t>0100</w:t>
          </w:r>
        </w:p>
      </w:docPartBody>
    </w:docPart>
    <w:docPart>
      <w:docPartPr>
        <w:name w:val="C2600A261CE74DC08368B42E4B6974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393959-6FAD-4066-A4BB-4769B387D8A3}"/>
      </w:docPartPr>
      <w:docPartBody>
        <w:p w:rsidR="00000000" w:rsidRDefault="00000000">
          <w:pPr>
            <w:pStyle w:val="C2600A261CE74DC08368B42E4B697461"/>
          </w:pPr>
          <w:hyperlink r:id="rId5">
            <w:r w:rsidRPr="006D44E7">
              <w:rPr>
                <w:rStyle w:val="a6"/>
                <w:rFonts w:hint="eastAsia"/>
                <w:noProof/>
                <w:color w:val="231F20"/>
                <w:lang w:val="ko-KR" w:bidi="ko-KR"/>
              </w:rPr>
              <w:t>robin.zupanc@example.com</w:t>
            </w:r>
          </w:hyperlink>
        </w:p>
      </w:docPartBody>
    </w:docPart>
    <w:docPart>
      <w:docPartPr>
        <w:name w:val="6173D72A47C54FC5973109FCEE9A61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801A99-929F-486D-B9BB-F7FA4BCE60D7}"/>
      </w:docPartPr>
      <w:docPartBody>
        <w:p w:rsidR="00000000" w:rsidRDefault="00000000">
          <w:pPr>
            <w:pStyle w:val="6173D72A47C54FC5973109FCEE9A61C0"/>
          </w:pPr>
          <w:r w:rsidRPr="006D44E7">
            <w:rPr>
              <w:rFonts w:hint="eastAsia"/>
              <w:noProof/>
              <w:lang w:val="ko-KR" w:bidi="ko-KR"/>
            </w:rPr>
            <w:t>linkedin.com/in/robinzupanc</w:t>
          </w:r>
        </w:p>
      </w:docPartBody>
    </w:docPart>
    <w:docPart>
      <w:docPartPr>
        <w:name w:val="7C2E89B34BBD4BED95359497EE5B10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5CB009-AA3A-4607-94F4-7DBB368222FE}"/>
      </w:docPartPr>
      <w:docPartBody>
        <w:p w:rsidR="00000000" w:rsidRDefault="00000000">
          <w:pPr>
            <w:pStyle w:val="7C2E89B34BBD4BED95359497EE5B105A"/>
          </w:pPr>
          <w:r w:rsidRPr="006D44E7">
            <w:rPr>
              <w:rFonts w:hint="eastAsia"/>
              <w:noProof/>
              <w:lang w:val="ko-KR" w:bidi="ko-KR"/>
            </w:rPr>
            <w:t>유현기</w:t>
          </w:r>
        </w:p>
      </w:docPartBody>
    </w:docPart>
    <w:docPart>
      <w:docPartPr>
        <w:name w:val="512D55EBD3B247F680905E00826A85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F95943-D2DA-4B04-B6DD-39D2BA4A8BD5}"/>
      </w:docPartPr>
      <w:docPartBody>
        <w:p w:rsidR="00000000" w:rsidRDefault="00000000">
          <w:pPr>
            <w:pStyle w:val="512D55EBD3B247F680905E00826A85DB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4D0E2F0F79F3456984FB92213471CF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F0D216-45E5-418E-A90C-F7BDE5DCAD00}"/>
      </w:docPartPr>
      <w:docPartBody>
        <w:p w:rsidR="00000000" w:rsidRDefault="00000000">
          <w:pPr>
            <w:pStyle w:val="4D0E2F0F79F3456984FB92213471CFED"/>
          </w:pPr>
          <w:r w:rsidRPr="006D44E7">
            <w:rPr>
              <w:rFonts w:hint="eastAsia"/>
              <w:noProof/>
              <w:lang w:val="ko-KR" w:bidi="ko-KR"/>
            </w:rPr>
            <w:t>커리어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목표를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명시하고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목표가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대상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설명과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어떤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연관을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갖는지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기술합니다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설명을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간략하게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하고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모든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지원서에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일괄적으로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사용할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법한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피합니다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자기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자신을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드러냅니다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A4AE85AD79884595AE3D22EADBAFFC1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7701C6-2A3B-4571-B02F-2504D7D0AF06}"/>
      </w:docPartPr>
      <w:docPartBody>
        <w:p w:rsidR="00000000" w:rsidRDefault="00000000">
          <w:pPr>
            <w:pStyle w:val="A4AE85AD79884595AE3D22EADBAFFC10"/>
          </w:pPr>
          <w:r w:rsidRPr="006D44E7">
            <w:rPr>
              <w:rStyle w:val="a3"/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A34B7066AD124B3491FB2FD6C8D5F0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8AD5F-0DBB-4C64-A7CB-1DDCBC95BB84}"/>
      </w:docPartPr>
      <w:docPartBody>
        <w:p w:rsidR="00000000" w:rsidRDefault="00000000">
          <w:pPr>
            <w:pStyle w:val="A34B7066AD124B3491FB2FD6C8D5F039"/>
          </w:pPr>
          <w:r w:rsidRPr="006D44E7">
            <w:rPr>
              <w:rFonts w:hint="eastAsia"/>
              <w:noProof/>
              <w:lang w:val="ko-KR" w:bidi="ko-KR"/>
            </w:rPr>
            <w:t>교육</w:t>
          </w:r>
        </w:p>
      </w:docPartBody>
    </w:docPart>
    <w:docPart>
      <w:docPartPr>
        <w:name w:val="87D85C00004B4A00926B5D80446E2C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561361-0551-4515-8930-786086CA2B7A}"/>
      </w:docPartPr>
      <w:docPartBody>
        <w:p w:rsidR="00000000" w:rsidRDefault="00000000">
          <w:pPr>
            <w:pStyle w:val="87D85C00004B4A00926B5D80446E2CB6"/>
          </w:pPr>
          <w:r w:rsidRPr="006D44E7">
            <w:rPr>
              <w:rFonts w:hint="eastAsia"/>
              <w:noProof/>
              <w:lang w:val="ko-KR" w:bidi="ko-KR"/>
            </w:rPr>
            <w:t>2015</w:t>
          </w:r>
          <w:r w:rsidRPr="006D44E7">
            <w:rPr>
              <w:rFonts w:hint="eastAsia"/>
              <w:noProof/>
              <w:lang w:val="ko-KR" w:bidi="ko-KR"/>
            </w:rPr>
            <w:t>년</w:t>
          </w:r>
          <w:r w:rsidRPr="006D44E7">
            <w:rPr>
              <w:rFonts w:hint="eastAsia"/>
              <w:noProof/>
              <w:lang w:val="ko-KR" w:bidi="ko-KR"/>
            </w:rPr>
            <w:t>~</w:t>
          </w:r>
          <w:r w:rsidRPr="006D44E7">
            <w:rPr>
              <w:rFonts w:hint="eastAsia"/>
              <w:noProof/>
              <w:lang w:val="ko-KR" w:bidi="ko-KR"/>
            </w:rPr>
            <w:t>현재</w:t>
          </w:r>
        </w:p>
      </w:docPartBody>
    </w:docPart>
    <w:docPart>
      <w:docPartPr>
        <w:name w:val="378AB17A86AE4B649FB6717E3D044C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91A276-E239-4201-8737-B729F13A1392}"/>
      </w:docPartPr>
      <w:docPartBody>
        <w:p w:rsidR="00000000" w:rsidRDefault="00000000">
          <w:pPr>
            <w:pStyle w:val="378AB17A86AE4B649FB6717E3D044C89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014E157B74414C03A2B1D4DFA2FA87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AB252D-69FE-40BC-AB14-C7D539CDB6D6}"/>
      </w:docPartPr>
      <w:docPartBody>
        <w:p w:rsidR="00000000" w:rsidRDefault="00000000">
          <w:pPr>
            <w:pStyle w:val="014E157B74414C03A2B1D4DFA2FA8754"/>
          </w:pPr>
          <w:r w:rsidRPr="006D44E7">
            <w:rPr>
              <w:rStyle w:val="a4"/>
              <w:rFonts w:hint="eastAsia"/>
              <w:noProof/>
              <w:lang w:val="ko-KR" w:bidi="ko-KR"/>
            </w:rPr>
            <w:t>푸른기업</w:t>
          </w:r>
        </w:p>
      </w:docPartBody>
    </w:docPart>
    <w:docPart>
      <w:docPartPr>
        <w:name w:val="598AACF388664172A67C2245C87F42A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9B7C69-0399-4EF4-B19D-DEA1730BFF56}"/>
      </w:docPartPr>
      <w:docPartBody>
        <w:p w:rsidR="00000000" w:rsidRDefault="00000000">
          <w:pPr>
            <w:pStyle w:val="598AACF388664172A67C2245C87F42A5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해당하는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>. 3~5</w:t>
          </w:r>
          <w:r w:rsidRPr="006D44E7">
            <w:rPr>
              <w:rFonts w:hint="eastAsia"/>
              <w:noProof/>
              <w:lang w:val="ko-KR" w:bidi="ko-KR"/>
            </w:rPr>
            <w:t>가지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핵심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영역을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간추려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449C968B9D8F41B7941D700AE1C29E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CE5EE8-658D-45DE-947E-C3CB1283214C}"/>
      </w:docPartPr>
      <w:docPartBody>
        <w:p w:rsidR="00000000" w:rsidRDefault="00000000">
          <w:pPr>
            <w:pStyle w:val="449C968B9D8F41B7941D700AE1C29E85"/>
          </w:pPr>
          <w:r w:rsidRPr="006D44E7">
            <w:rPr>
              <w:rFonts w:hint="eastAsia"/>
              <w:noProof/>
              <w:lang w:val="ko-KR" w:bidi="ko-KR"/>
            </w:rPr>
            <w:t>2009~2015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9EBB09EBD329447B8670D0DA7FADEC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D4641B-7B90-4D66-A664-7B6CA76B0E19}"/>
      </w:docPartPr>
      <w:docPartBody>
        <w:p w:rsidR="00000000" w:rsidRDefault="00000000">
          <w:pPr>
            <w:pStyle w:val="9EBB09EBD329447B8670D0DA7FADEC0D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00D5AD0C95DA4E39B2AD70966B2411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08B891-B718-4F93-9FA1-0A2A7763459E}"/>
      </w:docPartPr>
      <w:docPartBody>
        <w:p w:rsidR="00000000" w:rsidRDefault="00000000">
          <w:pPr>
            <w:pStyle w:val="00D5AD0C95DA4E39B2AD70966B2411E1"/>
          </w:pPr>
          <w:r w:rsidRPr="006D44E7">
            <w:rPr>
              <w:rFonts w:hint="eastAsia"/>
              <w:i/>
              <w:noProof/>
              <w:lang w:val="ko-KR" w:bidi="ko-KR"/>
            </w:rPr>
            <w:t>미래리서치</w:t>
          </w:r>
        </w:p>
      </w:docPartBody>
    </w:docPart>
    <w:docPart>
      <w:docPartPr>
        <w:name w:val="79CB74BF6A4A440BAC2EC25160C60A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9D4731-49D6-4C23-A67E-BEBE4FE94F3C}"/>
      </w:docPartPr>
      <w:docPartBody>
        <w:p w:rsidR="00000000" w:rsidRDefault="00000000">
          <w:pPr>
            <w:pStyle w:val="79CB74BF6A4A440BAC2EC25160C60A2A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이번에도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설명을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간결하게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유지합니다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87257B58E1194DE7B90694CA94781A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89C199-D4DB-4442-BB24-505086782310}"/>
      </w:docPartPr>
      <w:docPartBody>
        <w:p w:rsidR="00000000" w:rsidRDefault="00000000">
          <w:pPr>
            <w:pStyle w:val="87257B58E1194DE7B90694CA94781AF6"/>
          </w:pPr>
          <w:r w:rsidRPr="006D44E7">
            <w:rPr>
              <w:rFonts w:hint="eastAsia"/>
              <w:noProof/>
              <w:lang w:val="ko-KR" w:bidi="ko-KR"/>
            </w:rPr>
            <w:t>2004~2009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2B1B0614FE1D45FBBDB4EC67A6C46C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E6B103-9901-4C92-A815-463C669B3D29}"/>
      </w:docPartPr>
      <w:docPartBody>
        <w:p w:rsidR="00000000" w:rsidRDefault="00000000">
          <w:pPr>
            <w:pStyle w:val="2B1B0614FE1D45FBBDB4EC67A6C46C0C"/>
          </w:pPr>
          <w:r w:rsidRPr="006D44E7">
            <w:rPr>
              <w:rFonts w:hint="eastAsia"/>
              <w:noProof/>
              <w:lang w:val="ko-KR" w:bidi="ko-KR"/>
            </w:rPr>
            <w:t>법률사무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보조원</w:t>
          </w:r>
        </w:p>
      </w:docPartBody>
    </w:docPart>
    <w:docPart>
      <w:docPartPr>
        <w:name w:val="D11EE996624F4C0C81C666B58BCCAE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E28DE6-C002-48F9-8FA4-2047A5BC72F4}"/>
      </w:docPartPr>
      <w:docPartBody>
        <w:p w:rsidR="00000000" w:rsidRDefault="00000000">
          <w:pPr>
            <w:pStyle w:val="D11EE996624F4C0C81C666B58BCCAE7E"/>
          </w:pPr>
          <w:r w:rsidRPr="006D44E7">
            <w:rPr>
              <w:rFonts w:hint="eastAsia"/>
              <w:noProof/>
              <w:lang w:val="ko-KR" w:bidi="ko-KR"/>
            </w:rPr>
            <w:t>Adatum Corporation</w:t>
          </w:r>
        </w:p>
      </w:docPartBody>
    </w:docPart>
    <w:docPart>
      <w:docPartPr>
        <w:name w:val="3C7502E77B1D45319919B731A17A26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116B7E-A2C9-4D10-B552-9F9865A4B521}"/>
      </w:docPartPr>
      <w:docPartBody>
        <w:p w:rsidR="00000000" w:rsidRDefault="00000000">
          <w:pPr>
            <w:pStyle w:val="3C7502E77B1D45319919B731A17A2603"/>
          </w:pPr>
          <w:r w:rsidRPr="006D44E7">
            <w:rPr>
              <w:rFonts w:hint="eastAsia"/>
              <w:noProof/>
              <w:lang w:val="ko-KR" w:bidi="ko-KR"/>
            </w:rPr>
            <w:t>주요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내용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및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경력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요약하세요</w:t>
          </w:r>
          <w:r w:rsidRPr="006D44E7">
            <w:rPr>
              <w:rFonts w:hint="eastAsia"/>
              <w:noProof/>
              <w:lang w:val="ko-KR" w:bidi="ko-KR"/>
            </w:rPr>
            <w:t xml:space="preserve">. </w:t>
          </w:r>
          <w:r w:rsidRPr="006D44E7">
            <w:rPr>
              <w:rFonts w:hint="eastAsia"/>
              <w:noProof/>
              <w:lang w:val="ko-KR" w:bidi="ko-KR"/>
            </w:rPr>
            <w:t>해당하는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경우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직무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설명에서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언급된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표현을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사용합니다</w:t>
          </w:r>
          <w:r w:rsidRPr="006D44E7">
            <w:rPr>
              <w:rFonts w:hint="eastAsia"/>
              <w:noProof/>
              <w:lang w:val="ko-KR" w:bidi="ko-KR"/>
            </w:rPr>
            <w:t>. 3~5</w:t>
          </w:r>
          <w:r w:rsidRPr="006D44E7">
            <w:rPr>
              <w:rFonts w:hint="eastAsia"/>
              <w:noProof/>
              <w:lang w:val="ko-KR" w:bidi="ko-KR"/>
            </w:rPr>
            <w:t>가지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핵심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영역을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간추려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설명합니다</w:t>
          </w:r>
          <w:r w:rsidRPr="006D44E7">
            <w:rPr>
              <w:rFonts w:hint="eastAsia"/>
              <w:noProof/>
              <w:lang w:val="ko-KR" w:bidi="ko-KR"/>
            </w:rPr>
            <w:t>.</w:t>
          </w:r>
        </w:p>
      </w:docPartBody>
    </w:docPart>
    <w:docPart>
      <w:docPartPr>
        <w:name w:val="F2A5E94F8A15478F810242AA49C37A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BAA389-CCF6-4B56-A754-B4EC293AA4BE}"/>
      </w:docPartPr>
      <w:docPartBody>
        <w:p w:rsidR="00000000" w:rsidRDefault="00000000">
          <w:pPr>
            <w:pStyle w:val="F2A5E94F8A15478F810242AA49C37AEC"/>
          </w:pPr>
          <w:r w:rsidRPr="006D44E7">
            <w:rPr>
              <w:rFonts w:hint="eastAsia"/>
              <w:noProof/>
              <w:lang w:val="ko-KR" w:bidi="ko-KR"/>
            </w:rPr>
            <w:t>2000~2004</w:t>
          </w:r>
          <w:r w:rsidRPr="006D44E7">
            <w:rPr>
              <w:rFonts w:hint="eastAsia"/>
              <w:noProof/>
              <w:lang w:val="ko-KR" w:bidi="ko-KR"/>
            </w:rPr>
            <w:t>년</w:t>
          </w:r>
        </w:p>
      </w:docPartBody>
    </w:docPart>
    <w:docPart>
      <w:docPartPr>
        <w:name w:val="78397782A5C048FDA67469C8C85E0C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8EC17E-065D-4459-88FF-288C1470E8C9}"/>
      </w:docPartPr>
      <w:docPartBody>
        <w:p w:rsidR="00000000" w:rsidRDefault="00000000">
          <w:pPr>
            <w:pStyle w:val="78397782A5C048FDA67469C8C85E0CC6"/>
          </w:pPr>
          <w:r w:rsidRPr="006D44E7">
            <w:rPr>
              <w:rFonts w:hint="eastAsia"/>
              <w:noProof/>
              <w:lang w:val="ko-KR" w:bidi="ko-KR"/>
            </w:rPr>
            <w:t>전문학사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법률사무학</w:t>
          </w:r>
        </w:p>
      </w:docPartBody>
    </w:docPart>
    <w:docPart>
      <w:docPartPr>
        <w:name w:val="2B5408EA2FCE41B1B2C65B89228AFF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4F5409-5FC0-45EB-AC69-02D85794AD1E}"/>
      </w:docPartPr>
      <w:docPartBody>
        <w:p w:rsidR="00000000" w:rsidRDefault="00000000">
          <w:pPr>
            <w:pStyle w:val="2B5408EA2FCE41B1B2C65B89228AFF6F"/>
          </w:pPr>
          <w:r w:rsidRPr="006D44E7">
            <w:rPr>
              <w:rFonts w:hint="eastAsia"/>
              <w:noProof/>
              <w:lang w:val="ko-KR" w:bidi="ko-KR"/>
            </w:rPr>
            <w:t>단풍나무대학교</w:t>
          </w:r>
        </w:p>
      </w:docPartBody>
    </w:docPart>
    <w:docPart>
      <w:docPartPr>
        <w:name w:val="43C918D136BD4D4384C1591F367F17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75AEA5-298F-40C0-98DB-E8E7F837E68B}"/>
      </w:docPartPr>
      <w:docPartBody>
        <w:p w:rsidR="00000000" w:rsidRDefault="00000000">
          <w:pPr>
            <w:pStyle w:val="43C918D136BD4D4384C1591F367F17A9"/>
          </w:pPr>
          <w:r w:rsidRPr="006D44E7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02309E56DC7F458D9DA9C8A8F0EA78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E7C84E-D9DB-4081-920D-F3400479DA94}"/>
      </w:docPartPr>
      <w:docPartBody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창의력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리더십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조직력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</w:p>
        <w:p w:rsidR="00000000" w:rsidRPr="006D44E7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문제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해결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 xml:space="preserve"> </w:t>
          </w: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능력</w:t>
          </w:r>
        </w:p>
        <w:p w:rsidR="00000000" w:rsidRDefault="00000000">
          <w:pPr>
            <w:pStyle w:val="02309E56DC7F458D9DA9C8A8F0EA7845"/>
          </w:pPr>
          <w:r w:rsidRPr="006D44E7">
            <w:rPr>
              <w:rStyle w:val="a3"/>
              <w:rFonts w:hint="eastAsia"/>
              <w:noProof/>
              <w:color w:val="231F20"/>
              <w:lang w:val="ko-KR" w:bidi="ko-KR"/>
            </w:rPr>
            <w:t>팀워크</w:t>
          </w:r>
        </w:p>
      </w:docPartBody>
    </w:docPart>
    <w:docPart>
      <w:docPartPr>
        <w:name w:val="FCA665E8FE564B04B3367D7E0E3BF3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4A4D13-67E0-4806-8055-C0B0FFF968B5}"/>
      </w:docPartPr>
      <w:docPartBody>
        <w:p w:rsidR="00000000" w:rsidRDefault="00000000">
          <w:pPr>
            <w:pStyle w:val="FCA665E8FE564B04B3367D7E0E3BF3A8"/>
          </w:pPr>
          <w:r w:rsidRPr="006D44E7">
            <w:rPr>
              <w:rFonts w:hint="eastAsia"/>
              <w:noProof/>
              <w:lang w:val="ko-KR" w:bidi="ko-KR"/>
            </w:rPr>
            <w:t>연락처</w:t>
          </w:r>
        </w:p>
      </w:docPartBody>
    </w:docPart>
    <w:docPart>
      <w:docPartPr>
        <w:name w:val="9076CC06F6954407A02F3CF29982C5F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40FE5A-6F64-4196-8F91-E3B2D516896B}"/>
      </w:docPartPr>
      <w:docPartBody>
        <w:p w:rsidR="00000000" w:rsidRDefault="00000000">
          <w:pPr>
            <w:pStyle w:val="9076CC06F6954407A02F3CF29982C5FF"/>
          </w:pPr>
          <w:r w:rsidRPr="006D44E7">
            <w:rPr>
              <w:rFonts w:hint="eastAsia"/>
              <w:noProof/>
              <w:lang w:val="ko-KR" w:bidi="ko-KR"/>
            </w:rPr>
            <w:t>서울시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강남구</w:t>
          </w:r>
          <w:r w:rsidRPr="006D44E7">
            <w:rPr>
              <w:rFonts w:hint="eastAsia"/>
              <w:noProof/>
              <w:lang w:val="ko-KR" w:bidi="ko-KR"/>
            </w:rPr>
            <w:t xml:space="preserve"> </w:t>
          </w:r>
          <w:r w:rsidRPr="006D44E7">
            <w:rPr>
              <w:rFonts w:hint="eastAsia"/>
              <w:noProof/>
              <w:lang w:val="ko-KR" w:bidi="ko-KR"/>
            </w:rPr>
            <w:t>삼성동</w:t>
          </w:r>
        </w:p>
      </w:docPartBody>
    </w:docPart>
    <w:docPart>
      <w:docPartPr>
        <w:name w:val="F12402D3BEFD43859D08926D6ABC28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244737-C61C-4AD7-B398-0A60A0B335F1}"/>
      </w:docPartPr>
      <w:docPartBody>
        <w:p w:rsidR="00000000" w:rsidRDefault="00000000">
          <w:pPr>
            <w:pStyle w:val="F12402D3BEFD43859D08926D6ABC28FE"/>
          </w:pPr>
          <w:r w:rsidRPr="006D44E7">
            <w:rPr>
              <w:rFonts w:hint="eastAsia"/>
              <w:noProof/>
              <w:lang w:val="ko-KR" w:bidi="ko-KR"/>
            </w:rPr>
            <w:t>시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도</w:t>
          </w:r>
          <w:r w:rsidRPr="006D44E7">
            <w:rPr>
              <w:rFonts w:hint="eastAsia"/>
              <w:noProof/>
              <w:lang w:val="ko-KR" w:bidi="ko-KR"/>
            </w:rPr>
            <w:t xml:space="preserve">, </w:t>
          </w:r>
          <w:r w:rsidRPr="006D44E7">
            <w:rPr>
              <w:rFonts w:hint="eastAsia"/>
              <w:noProof/>
              <w:lang w:val="ko-KR" w:bidi="ko-KR"/>
            </w:rPr>
            <w:t>구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군</w:t>
          </w:r>
          <w:r w:rsidRPr="006D44E7">
            <w:rPr>
              <w:rFonts w:hint="eastAsia"/>
              <w:noProof/>
              <w:lang w:val="ko-KR" w:bidi="ko-KR"/>
            </w:rPr>
            <w:t>/</w:t>
          </w:r>
          <w:r w:rsidRPr="006D44E7">
            <w:rPr>
              <w:rFonts w:hint="eastAsia"/>
              <w:noProof/>
              <w:lang w:val="ko-KR" w:bidi="ko-KR"/>
            </w:rPr>
            <w:t>시</w:t>
          </w:r>
          <w:r w:rsidRPr="006D44E7">
            <w:rPr>
              <w:rFonts w:hint="eastAsia"/>
              <w:noProof/>
              <w:lang w:val="ko-KR" w:bidi="ko-KR"/>
            </w:rPr>
            <w:t xml:space="preserve"> 98052</w:t>
          </w:r>
        </w:p>
      </w:docPartBody>
    </w:docPart>
    <w:docPart>
      <w:docPartPr>
        <w:name w:val="C12A06C7BD5E44199FA6668FF894C8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E54432-B794-4315-A924-3D988CFE5695}"/>
      </w:docPartPr>
      <w:docPartBody>
        <w:p w:rsidR="00000000" w:rsidRDefault="00000000">
          <w:pPr>
            <w:pStyle w:val="C12A06C7BD5E44199FA6668FF894C86E"/>
          </w:pPr>
          <w:r w:rsidRPr="003F435C">
            <w:rPr>
              <w:rFonts w:hint="eastAsia"/>
              <w:noProof/>
              <w:lang w:bidi="ko-KR"/>
            </w:rPr>
            <w:t xml:space="preserve">(718) </w:t>
          </w:r>
          <w:r w:rsidRPr="003F435C">
            <w:rPr>
              <w:rFonts w:hint="eastAsia"/>
              <w:noProof/>
              <w:lang w:bidi="ko-KR"/>
            </w:rPr>
            <w:t>555</w:t>
          </w:r>
          <w:r w:rsidRPr="003F435C">
            <w:rPr>
              <w:rFonts w:hint="eastAsia"/>
              <w:noProof/>
              <w:lang w:bidi="ko-KR"/>
            </w:rPr>
            <w:t>–</w:t>
          </w:r>
          <w:r w:rsidRPr="003F435C">
            <w:rPr>
              <w:rFonts w:hint="eastAsia"/>
              <w:noProof/>
              <w:lang w:bidi="ko-KR"/>
            </w:rPr>
            <w:t>0100</w:t>
          </w:r>
        </w:p>
      </w:docPartBody>
    </w:docPart>
    <w:docPart>
      <w:docPartPr>
        <w:name w:val="1E348DEF696844E69FC8FF8311FACC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5D95CE-68BE-4B15-886E-6178EB25835D}"/>
      </w:docPartPr>
      <w:docPartBody>
        <w:p w:rsidR="00000000" w:rsidRDefault="00000000">
          <w:pPr>
            <w:pStyle w:val="1E348DEF696844E69FC8FF8311FACCE6"/>
          </w:pPr>
          <w:hyperlink r:id="rId6">
            <w:r w:rsidRPr="006D44E7">
              <w:rPr>
                <w:rStyle w:val="a6"/>
                <w:rFonts w:hint="eastAsia"/>
                <w:noProof/>
                <w:color w:val="231F20"/>
                <w:lang w:val="ko-KR" w:bidi="ko-KR"/>
              </w:rPr>
              <w:t>robin.zupanc@example.com</w:t>
            </w:r>
          </w:hyperlink>
        </w:p>
      </w:docPartBody>
    </w:docPart>
    <w:docPart>
      <w:docPartPr>
        <w:name w:val="AD262A1FC7CA4E92AA6219E29AD0E2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6CF4EF-F8E0-4F2A-849C-7F44330E3869}"/>
      </w:docPartPr>
      <w:docPartBody>
        <w:p w:rsidR="00000000" w:rsidRDefault="00000000">
          <w:pPr>
            <w:pStyle w:val="AD262A1FC7CA4E92AA6219E29AD0E26B"/>
          </w:pPr>
          <w:r w:rsidRPr="006D44E7">
            <w:rPr>
              <w:rFonts w:hint="eastAsia"/>
              <w:noProof/>
              <w:lang w:val="ko-KR" w:bidi="ko-KR"/>
            </w:rPr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1"/>
    <w:rsid w:val="00754B7D"/>
    <w:rsid w:val="008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D73039856947DCB792B34564FE995C">
    <w:name w:val="34D73039856947DCB792B34564FE995C"/>
    <w:pPr>
      <w:widowControl w:val="0"/>
      <w:wordWrap w:val="0"/>
      <w:autoSpaceDE w:val="0"/>
      <w:autoSpaceDN w:val="0"/>
    </w:pPr>
  </w:style>
  <w:style w:type="paragraph" w:customStyle="1" w:styleId="7C1DA9CF656D43CE91FFB50F6BD3BC56">
    <w:name w:val="7C1DA9CF656D43CE91FFB50F6BD3BC56"/>
    <w:pPr>
      <w:widowControl w:val="0"/>
      <w:wordWrap w:val="0"/>
      <w:autoSpaceDE w:val="0"/>
      <w:autoSpaceDN w:val="0"/>
    </w:pPr>
  </w:style>
  <w:style w:type="paragraph" w:customStyle="1" w:styleId="9B7BA7291D78418BA2BAB8B5081B06E4">
    <w:name w:val="9B7BA7291D78418BA2BAB8B5081B06E4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rFonts w:ascii="맑은 고딕" w:eastAsia="맑은 고딕" w:hAnsi="맑은 고딕"/>
      <w:color w:val="808080"/>
    </w:rPr>
  </w:style>
  <w:style w:type="paragraph" w:customStyle="1" w:styleId="EC55A92CA69C40738676A2560077A6CA">
    <w:name w:val="EC55A92CA69C40738676A2560077A6CA"/>
    <w:pPr>
      <w:widowControl w:val="0"/>
      <w:wordWrap w:val="0"/>
      <w:autoSpaceDE w:val="0"/>
      <w:autoSpaceDN w:val="0"/>
    </w:pPr>
  </w:style>
  <w:style w:type="paragraph" w:customStyle="1" w:styleId="0D4325992B004F32A8B5145FC440FB5D">
    <w:name w:val="0D4325992B004F32A8B5145FC440FB5D"/>
    <w:pPr>
      <w:widowControl w:val="0"/>
      <w:wordWrap w:val="0"/>
      <w:autoSpaceDE w:val="0"/>
      <w:autoSpaceDN w:val="0"/>
    </w:pPr>
  </w:style>
  <w:style w:type="paragraph" w:customStyle="1" w:styleId="34408FA735104E1699420A4609B16DAC">
    <w:name w:val="34408FA735104E1699420A4609B16DAC"/>
    <w:pPr>
      <w:widowControl w:val="0"/>
      <w:wordWrap w:val="0"/>
      <w:autoSpaceDE w:val="0"/>
      <w:autoSpaceDN w:val="0"/>
    </w:pPr>
  </w:style>
  <w:style w:type="paragraph" w:customStyle="1" w:styleId="854923738E2D473FBDBD953722468236">
    <w:name w:val="854923738E2D473FBDBD953722468236"/>
    <w:pPr>
      <w:widowControl w:val="0"/>
      <w:wordWrap w:val="0"/>
      <w:autoSpaceDE w:val="0"/>
      <w:autoSpaceDN w:val="0"/>
    </w:pPr>
  </w:style>
  <w:style w:type="character" w:customStyle="1" w:styleId="a4">
    <w:name w:val="회사 이름"/>
    <w:basedOn w:val="a0"/>
    <w:uiPriority w:val="1"/>
    <w:qFormat/>
    <w:rPr>
      <w:rFonts w:ascii="맑은 고딕" w:eastAsia="맑은 고딕" w:hAnsi="맑은 고딕"/>
      <w:i/>
    </w:rPr>
  </w:style>
  <w:style w:type="paragraph" w:customStyle="1" w:styleId="9FCC15F9C716496791A5689F586BD562">
    <w:name w:val="9FCC15F9C716496791A5689F586BD562"/>
    <w:pPr>
      <w:widowControl w:val="0"/>
      <w:wordWrap w:val="0"/>
      <w:autoSpaceDE w:val="0"/>
      <w:autoSpaceDN w:val="0"/>
    </w:pPr>
  </w:style>
  <w:style w:type="paragraph" w:customStyle="1" w:styleId="7A2E58626F7C45899742EDCC9FF07AEA">
    <w:name w:val="7A2E58626F7C45899742EDCC9FF07AEA"/>
    <w:pPr>
      <w:widowControl w:val="0"/>
      <w:wordWrap w:val="0"/>
      <w:autoSpaceDE w:val="0"/>
      <w:autoSpaceDN w:val="0"/>
    </w:pPr>
  </w:style>
  <w:style w:type="paragraph" w:customStyle="1" w:styleId="EF2576B2A2CF417497691F0EA1994192">
    <w:name w:val="EF2576B2A2CF417497691F0EA1994192"/>
    <w:pPr>
      <w:widowControl w:val="0"/>
      <w:wordWrap w:val="0"/>
      <w:autoSpaceDE w:val="0"/>
      <w:autoSpaceDN w:val="0"/>
    </w:pPr>
  </w:style>
  <w:style w:type="paragraph" w:customStyle="1" w:styleId="4CFD5038C14D47E1B09E81E995AB8B3E">
    <w:name w:val="4CFD5038C14D47E1B09E81E995AB8B3E"/>
    <w:pPr>
      <w:widowControl w:val="0"/>
      <w:wordWrap w:val="0"/>
      <w:autoSpaceDE w:val="0"/>
      <w:autoSpaceDN w:val="0"/>
    </w:pPr>
  </w:style>
  <w:style w:type="paragraph" w:customStyle="1" w:styleId="F180633F9093462E93BAD904E06231F6">
    <w:name w:val="F180633F9093462E93BAD904E06231F6"/>
    <w:pPr>
      <w:widowControl w:val="0"/>
      <w:wordWrap w:val="0"/>
      <w:autoSpaceDE w:val="0"/>
      <w:autoSpaceDN w:val="0"/>
    </w:pPr>
  </w:style>
  <w:style w:type="paragraph" w:customStyle="1" w:styleId="7C73760CC8A047EA8347759646EBAE3A">
    <w:name w:val="7C73760CC8A047EA8347759646EBAE3A"/>
    <w:pPr>
      <w:widowControl w:val="0"/>
      <w:wordWrap w:val="0"/>
      <w:autoSpaceDE w:val="0"/>
      <w:autoSpaceDN w:val="0"/>
    </w:pPr>
  </w:style>
  <w:style w:type="paragraph" w:customStyle="1" w:styleId="13E15932D67B4CE681D0EE3D00125DDA">
    <w:name w:val="13E15932D67B4CE681D0EE3D00125DDA"/>
    <w:pPr>
      <w:widowControl w:val="0"/>
      <w:wordWrap w:val="0"/>
      <w:autoSpaceDE w:val="0"/>
      <w:autoSpaceDN w:val="0"/>
    </w:pPr>
  </w:style>
  <w:style w:type="paragraph" w:customStyle="1" w:styleId="6921D99A1452420CBF5DA4781D1202A0">
    <w:name w:val="6921D99A1452420CBF5DA4781D1202A0"/>
    <w:pPr>
      <w:widowControl w:val="0"/>
      <w:wordWrap w:val="0"/>
      <w:autoSpaceDE w:val="0"/>
      <w:autoSpaceDN w:val="0"/>
    </w:pPr>
  </w:style>
  <w:style w:type="paragraph" w:customStyle="1" w:styleId="26F1DBAB0A0040498128A832B8AD3B15">
    <w:name w:val="26F1DBAB0A0040498128A832B8AD3B15"/>
    <w:pPr>
      <w:widowControl w:val="0"/>
      <w:wordWrap w:val="0"/>
      <w:autoSpaceDE w:val="0"/>
      <w:autoSpaceDN w:val="0"/>
    </w:pPr>
  </w:style>
  <w:style w:type="paragraph" w:customStyle="1" w:styleId="FB04E77A09EA45AB83E2905C8272FF52">
    <w:name w:val="FB04E77A09EA45AB83E2905C8272FF52"/>
    <w:pPr>
      <w:widowControl w:val="0"/>
      <w:wordWrap w:val="0"/>
      <w:autoSpaceDE w:val="0"/>
      <w:autoSpaceDN w:val="0"/>
    </w:pPr>
  </w:style>
  <w:style w:type="paragraph" w:customStyle="1" w:styleId="21933CB584A84534B8F355E6AB367FD0">
    <w:name w:val="21933CB584A84534B8F355E6AB367FD0"/>
    <w:pPr>
      <w:widowControl w:val="0"/>
      <w:wordWrap w:val="0"/>
      <w:autoSpaceDE w:val="0"/>
      <w:autoSpaceDN w:val="0"/>
    </w:pPr>
  </w:style>
  <w:style w:type="paragraph" w:customStyle="1" w:styleId="35368A6F109943DD8E11417D73937393">
    <w:name w:val="35368A6F109943DD8E11417D73937393"/>
    <w:pPr>
      <w:widowControl w:val="0"/>
      <w:wordWrap w:val="0"/>
      <w:autoSpaceDE w:val="0"/>
      <w:autoSpaceDN w:val="0"/>
    </w:pPr>
  </w:style>
  <w:style w:type="paragraph" w:customStyle="1" w:styleId="21664118EC08492DBFFF86D7E904156D">
    <w:name w:val="21664118EC08492DBFFF86D7E904156D"/>
    <w:pPr>
      <w:widowControl w:val="0"/>
      <w:wordWrap w:val="0"/>
      <w:autoSpaceDE w:val="0"/>
      <w:autoSpaceDN w:val="0"/>
    </w:pPr>
  </w:style>
  <w:style w:type="paragraph" w:customStyle="1" w:styleId="338FC9D8F717401F8044AEC53D035116">
    <w:name w:val="338FC9D8F717401F8044AEC53D035116"/>
    <w:pPr>
      <w:widowControl w:val="0"/>
      <w:wordWrap w:val="0"/>
      <w:autoSpaceDE w:val="0"/>
      <w:autoSpaceDN w:val="0"/>
    </w:pPr>
  </w:style>
  <w:style w:type="paragraph" w:customStyle="1" w:styleId="a5">
    <w:name w:val="기술 글머리 기호"/>
    <w:basedOn w:val="a"/>
    <w:qFormat/>
    <w:pPr>
      <w:wordWrap/>
      <w:spacing w:before="240" w:after="0"/>
      <w:ind w:left="288" w:hanging="288"/>
      <w:contextualSpacing/>
    </w:pPr>
    <w:rPr>
      <w:rFonts w:ascii="맑은 고딕" w:eastAsia="맑은 고딕" w:hAnsi="맑은 고딕" w:cs="Arial"/>
      <w:kern w:val="0"/>
      <w:sz w:val="18"/>
      <w:szCs w:val="16"/>
      <w:lang w:bidi="en-US"/>
      <w14:ligatures w14:val="none"/>
    </w:rPr>
  </w:style>
  <w:style w:type="paragraph" w:customStyle="1" w:styleId="5B5C70510912409EA8C2C47CA08486B7">
    <w:name w:val="5B5C70510912409EA8C2C47CA08486B7"/>
    <w:pPr>
      <w:widowControl w:val="0"/>
      <w:wordWrap w:val="0"/>
      <w:autoSpaceDE w:val="0"/>
      <w:autoSpaceDN w:val="0"/>
    </w:pPr>
  </w:style>
  <w:style w:type="paragraph" w:customStyle="1" w:styleId="E15B750779264BF6971AA21C2A1F802E">
    <w:name w:val="E15B750779264BF6971AA21C2A1F802E"/>
    <w:pPr>
      <w:widowControl w:val="0"/>
      <w:wordWrap w:val="0"/>
      <w:autoSpaceDE w:val="0"/>
      <w:autoSpaceDN w:val="0"/>
    </w:pPr>
  </w:style>
  <w:style w:type="paragraph" w:customStyle="1" w:styleId="CB6D997BF4FC48A48C9B1F5339AE255C">
    <w:name w:val="CB6D997BF4FC48A48C9B1F5339AE255C"/>
    <w:pPr>
      <w:widowControl w:val="0"/>
      <w:wordWrap w:val="0"/>
      <w:autoSpaceDE w:val="0"/>
      <w:autoSpaceDN w:val="0"/>
    </w:pPr>
  </w:style>
  <w:style w:type="paragraph" w:customStyle="1" w:styleId="9B206D1D230042428392F3A3F0CA9CCE">
    <w:name w:val="9B206D1D230042428392F3A3F0CA9CCE"/>
    <w:pPr>
      <w:widowControl w:val="0"/>
      <w:wordWrap w:val="0"/>
      <w:autoSpaceDE w:val="0"/>
      <w:autoSpaceDN w:val="0"/>
    </w:pPr>
  </w:style>
  <w:style w:type="paragraph" w:customStyle="1" w:styleId="29C9702DCBCE450A865737EBAA20E88C">
    <w:name w:val="29C9702DCBCE450A865737EBAA20E88C"/>
    <w:pPr>
      <w:widowControl w:val="0"/>
      <w:wordWrap w:val="0"/>
      <w:autoSpaceDE w:val="0"/>
      <w:autoSpaceDN w:val="0"/>
    </w:pPr>
  </w:style>
  <w:style w:type="character" w:styleId="a6">
    <w:name w:val="Hyperlink"/>
    <w:basedOn w:val="a0"/>
    <w:uiPriority w:val="99"/>
    <w:unhideWhenUsed/>
    <w:rPr>
      <w:rFonts w:ascii="맑은 고딕" w:eastAsia="맑은 고딕" w:hAnsi="맑은 고딕"/>
      <w:color w:val="467886" w:themeColor="hyperlink"/>
      <w:u w:val="single"/>
    </w:rPr>
  </w:style>
  <w:style w:type="paragraph" w:customStyle="1" w:styleId="96999F517D3644FDAFB55D986BA10245">
    <w:name w:val="96999F517D3644FDAFB55D986BA10245"/>
    <w:pPr>
      <w:widowControl w:val="0"/>
      <w:wordWrap w:val="0"/>
      <w:autoSpaceDE w:val="0"/>
      <w:autoSpaceDN w:val="0"/>
    </w:pPr>
  </w:style>
  <w:style w:type="paragraph" w:customStyle="1" w:styleId="36BAFB3EF9FE40F3A4D891F336A09C38">
    <w:name w:val="36BAFB3EF9FE40F3A4D891F336A09C38"/>
    <w:pPr>
      <w:widowControl w:val="0"/>
      <w:wordWrap w:val="0"/>
      <w:autoSpaceDE w:val="0"/>
      <w:autoSpaceDN w:val="0"/>
    </w:pPr>
  </w:style>
  <w:style w:type="paragraph" w:customStyle="1" w:styleId="AD5A3055C1FC435DB1D4B065C8241237">
    <w:name w:val="AD5A3055C1FC435DB1D4B065C8241237"/>
    <w:pPr>
      <w:widowControl w:val="0"/>
      <w:wordWrap w:val="0"/>
      <w:autoSpaceDE w:val="0"/>
      <w:autoSpaceDN w:val="0"/>
    </w:pPr>
  </w:style>
  <w:style w:type="paragraph" w:customStyle="1" w:styleId="AF3B43F1F4F548D0A97524A6524FE4BF">
    <w:name w:val="AF3B43F1F4F548D0A97524A6524FE4BF"/>
    <w:pPr>
      <w:widowControl w:val="0"/>
      <w:wordWrap w:val="0"/>
      <w:autoSpaceDE w:val="0"/>
      <w:autoSpaceDN w:val="0"/>
    </w:pPr>
  </w:style>
  <w:style w:type="paragraph" w:customStyle="1" w:styleId="84CC7354A5BD4834B181A3AC1A2FA674">
    <w:name w:val="84CC7354A5BD4834B181A3AC1A2FA674"/>
    <w:pPr>
      <w:widowControl w:val="0"/>
      <w:wordWrap w:val="0"/>
      <w:autoSpaceDE w:val="0"/>
      <w:autoSpaceDN w:val="0"/>
    </w:pPr>
  </w:style>
  <w:style w:type="paragraph" w:customStyle="1" w:styleId="8CECCDF986E041DEB53FC8EC2546DD01">
    <w:name w:val="8CECCDF986E041DEB53FC8EC2546DD01"/>
    <w:pPr>
      <w:widowControl w:val="0"/>
      <w:wordWrap w:val="0"/>
      <w:autoSpaceDE w:val="0"/>
      <w:autoSpaceDN w:val="0"/>
    </w:pPr>
  </w:style>
  <w:style w:type="paragraph" w:customStyle="1" w:styleId="129B8F6F437E4752BE059310C47D7A40">
    <w:name w:val="129B8F6F437E4752BE059310C47D7A40"/>
    <w:pPr>
      <w:widowControl w:val="0"/>
      <w:wordWrap w:val="0"/>
      <w:autoSpaceDE w:val="0"/>
      <w:autoSpaceDN w:val="0"/>
    </w:pPr>
  </w:style>
  <w:style w:type="paragraph" w:customStyle="1" w:styleId="3E1184E543BE49F9A57BF22370F46E74">
    <w:name w:val="3E1184E543BE49F9A57BF22370F46E74"/>
    <w:pPr>
      <w:widowControl w:val="0"/>
      <w:wordWrap w:val="0"/>
      <w:autoSpaceDE w:val="0"/>
      <w:autoSpaceDN w:val="0"/>
    </w:pPr>
  </w:style>
  <w:style w:type="paragraph" w:customStyle="1" w:styleId="3E2F8382A3D94FC28988F9137955DA8E">
    <w:name w:val="3E2F8382A3D94FC28988F9137955DA8E"/>
    <w:pPr>
      <w:widowControl w:val="0"/>
      <w:wordWrap w:val="0"/>
      <w:autoSpaceDE w:val="0"/>
      <w:autoSpaceDN w:val="0"/>
    </w:pPr>
  </w:style>
  <w:style w:type="paragraph" w:customStyle="1" w:styleId="B8F599215AB54FF4ACC0A89ECA4A95DA">
    <w:name w:val="B8F599215AB54FF4ACC0A89ECA4A95DA"/>
    <w:pPr>
      <w:widowControl w:val="0"/>
      <w:wordWrap w:val="0"/>
      <w:autoSpaceDE w:val="0"/>
      <w:autoSpaceDN w:val="0"/>
    </w:pPr>
  </w:style>
  <w:style w:type="paragraph" w:customStyle="1" w:styleId="7A5A32F8C2E547C4AC95595069AA6E2F">
    <w:name w:val="7A5A32F8C2E547C4AC95595069AA6E2F"/>
    <w:pPr>
      <w:widowControl w:val="0"/>
      <w:wordWrap w:val="0"/>
      <w:autoSpaceDE w:val="0"/>
      <w:autoSpaceDN w:val="0"/>
    </w:pPr>
  </w:style>
  <w:style w:type="paragraph" w:customStyle="1" w:styleId="FA5218C8490D4BF8B609056898BB8075">
    <w:name w:val="FA5218C8490D4BF8B609056898BB8075"/>
    <w:pPr>
      <w:widowControl w:val="0"/>
      <w:wordWrap w:val="0"/>
      <w:autoSpaceDE w:val="0"/>
      <w:autoSpaceDN w:val="0"/>
    </w:pPr>
  </w:style>
  <w:style w:type="paragraph" w:customStyle="1" w:styleId="A5A1580B4F6044AB98882EA76AA2E23D">
    <w:name w:val="A5A1580B4F6044AB98882EA76AA2E23D"/>
    <w:pPr>
      <w:widowControl w:val="0"/>
      <w:wordWrap w:val="0"/>
      <w:autoSpaceDE w:val="0"/>
      <w:autoSpaceDN w:val="0"/>
    </w:pPr>
  </w:style>
  <w:style w:type="paragraph" w:customStyle="1" w:styleId="8D859DE4695B4E3182AB3D9AEFB5076E">
    <w:name w:val="8D859DE4695B4E3182AB3D9AEFB5076E"/>
    <w:pPr>
      <w:widowControl w:val="0"/>
      <w:wordWrap w:val="0"/>
      <w:autoSpaceDE w:val="0"/>
      <w:autoSpaceDN w:val="0"/>
    </w:pPr>
  </w:style>
  <w:style w:type="paragraph" w:customStyle="1" w:styleId="4A3E413F8C5B4277B671CC7F9230472E">
    <w:name w:val="4A3E413F8C5B4277B671CC7F9230472E"/>
    <w:pPr>
      <w:widowControl w:val="0"/>
      <w:wordWrap w:val="0"/>
      <w:autoSpaceDE w:val="0"/>
      <w:autoSpaceDN w:val="0"/>
    </w:pPr>
  </w:style>
  <w:style w:type="paragraph" w:customStyle="1" w:styleId="A43C128788EB47E0AEEDA0AD819EE1C3">
    <w:name w:val="A43C128788EB47E0AEEDA0AD819EE1C3"/>
    <w:pPr>
      <w:widowControl w:val="0"/>
      <w:wordWrap w:val="0"/>
      <w:autoSpaceDE w:val="0"/>
      <w:autoSpaceDN w:val="0"/>
    </w:pPr>
  </w:style>
  <w:style w:type="paragraph" w:customStyle="1" w:styleId="6936E38CA4BF40218EED85E9A86C3A40">
    <w:name w:val="6936E38CA4BF40218EED85E9A86C3A40"/>
    <w:pPr>
      <w:widowControl w:val="0"/>
      <w:wordWrap w:val="0"/>
      <w:autoSpaceDE w:val="0"/>
      <w:autoSpaceDN w:val="0"/>
    </w:pPr>
  </w:style>
  <w:style w:type="paragraph" w:customStyle="1" w:styleId="2DF8573B93884D3C83AD541D898572F5">
    <w:name w:val="2DF8573B93884D3C83AD541D898572F5"/>
    <w:pPr>
      <w:widowControl w:val="0"/>
      <w:wordWrap w:val="0"/>
      <w:autoSpaceDE w:val="0"/>
      <w:autoSpaceDN w:val="0"/>
    </w:pPr>
  </w:style>
  <w:style w:type="paragraph" w:customStyle="1" w:styleId="ECC8F869C7C4498D9F9A8E658DE04E5E">
    <w:name w:val="ECC8F869C7C4498D9F9A8E658DE04E5E"/>
    <w:pPr>
      <w:widowControl w:val="0"/>
      <w:wordWrap w:val="0"/>
      <w:autoSpaceDE w:val="0"/>
      <w:autoSpaceDN w:val="0"/>
    </w:pPr>
  </w:style>
  <w:style w:type="paragraph" w:customStyle="1" w:styleId="409E69273FE849088A14461191C036DC">
    <w:name w:val="409E69273FE849088A14461191C036DC"/>
    <w:pPr>
      <w:widowControl w:val="0"/>
      <w:wordWrap w:val="0"/>
      <w:autoSpaceDE w:val="0"/>
      <w:autoSpaceDN w:val="0"/>
    </w:pPr>
  </w:style>
  <w:style w:type="paragraph" w:customStyle="1" w:styleId="924A2BB9633741F1BC8E96E4819ED060">
    <w:name w:val="924A2BB9633741F1BC8E96E4819ED060"/>
    <w:pPr>
      <w:widowControl w:val="0"/>
      <w:wordWrap w:val="0"/>
      <w:autoSpaceDE w:val="0"/>
      <w:autoSpaceDN w:val="0"/>
    </w:pPr>
  </w:style>
  <w:style w:type="paragraph" w:customStyle="1" w:styleId="97989F6B1B3B42E3B4FA5769BD11FB01">
    <w:name w:val="97989F6B1B3B42E3B4FA5769BD11FB01"/>
    <w:pPr>
      <w:widowControl w:val="0"/>
      <w:wordWrap w:val="0"/>
      <w:autoSpaceDE w:val="0"/>
      <w:autoSpaceDN w:val="0"/>
    </w:pPr>
  </w:style>
  <w:style w:type="paragraph" w:customStyle="1" w:styleId="943FDA7A43DD4C6EA6A0B41387DF84DE">
    <w:name w:val="943FDA7A43DD4C6EA6A0B41387DF84DE"/>
    <w:pPr>
      <w:widowControl w:val="0"/>
      <w:wordWrap w:val="0"/>
      <w:autoSpaceDE w:val="0"/>
      <w:autoSpaceDN w:val="0"/>
    </w:pPr>
  </w:style>
  <w:style w:type="paragraph" w:customStyle="1" w:styleId="8F3009B4051049C8A2B236729DC3FF55">
    <w:name w:val="8F3009B4051049C8A2B236729DC3FF55"/>
    <w:pPr>
      <w:widowControl w:val="0"/>
      <w:wordWrap w:val="0"/>
      <w:autoSpaceDE w:val="0"/>
      <w:autoSpaceDN w:val="0"/>
    </w:pPr>
  </w:style>
  <w:style w:type="paragraph" w:customStyle="1" w:styleId="AE9428674F5941CF870945F1B39E9637">
    <w:name w:val="AE9428674F5941CF870945F1B39E9637"/>
    <w:pPr>
      <w:widowControl w:val="0"/>
      <w:wordWrap w:val="0"/>
      <w:autoSpaceDE w:val="0"/>
      <w:autoSpaceDN w:val="0"/>
    </w:pPr>
  </w:style>
  <w:style w:type="paragraph" w:customStyle="1" w:styleId="02F6D0E112784D52B05C82D2F15CE977">
    <w:name w:val="02F6D0E112784D52B05C82D2F15CE977"/>
    <w:pPr>
      <w:widowControl w:val="0"/>
      <w:wordWrap w:val="0"/>
      <w:autoSpaceDE w:val="0"/>
      <w:autoSpaceDN w:val="0"/>
    </w:pPr>
  </w:style>
  <w:style w:type="paragraph" w:customStyle="1" w:styleId="6915C6A3B96E41578CA2F281C9434415">
    <w:name w:val="6915C6A3B96E41578CA2F281C9434415"/>
    <w:pPr>
      <w:widowControl w:val="0"/>
      <w:wordWrap w:val="0"/>
      <w:autoSpaceDE w:val="0"/>
      <w:autoSpaceDN w:val="0"/>
    </w:pPr>
  </w:style>
  <w:style w:type="paragraph" w:customStyle="1" w:styleId="D21F4B03B49F4B90A9DE6717034A4B23">
    <w:name w:val="D21F4B03B49F4B90A9DE6717034A4B23"/>
    <w:pPr>
      <w:widowControl w:val="0"/>
      <w:wordWrap w:val="0"/>
      <w:autoSpaceDE w:val="0"/>
      <w:autoSpaceDN w:val="0"/>
    </w:pPr>
  </w:style>
  <w:style w:type="paragraph" w:customStyle="1" w:styleId="C2600A261CE74DC08368B42E4B697461">
    <w:name w:val="C2600A261CE74DC08368B42E4B697461"/>
    <w:pPr>
      <w:widowControl w:val="0"/>
      <w:wordWrap w:val="0"/>
      <w:autoSpaceDE w:val="0"/>
      <w:autoSpaceDN w:val="0"/>
    </w:pPr>
  </w:style>
  <w:style w:type="paragraph" w:customStyle="1" w:styleId="6173D72A47C54FC5973109FCEE9A61C0">
    <w:name w:val="6173D72A47C54FC5973109FCEE9A61C0"/>
    <w:pPr>
      <w:widowControl w:val="0"/>
      <w:wordWrap w:val="0"/>
      <w:autoSpaceDE w:val="0"/>
      <w:autoSpaceDN w:val="0"/>
    </w:pPr>
  </w:style>
  <w:style w:type="paragraph" w:customStyle="1" w:styleId="7C2E89B34BBD4BED95359497EE5B105A">
    <w:name w:val="7C2E89B34BBD4BED95359497EE5B105A"/>
    <w:pPr>
      <w:widowControl w:val="0"/>
      <w:wordWrap w:val="0"/>
      <w:autoSpaceDE w:val="0"/>
      <w:autoSpaceDN w:val="0"/>
    </w:pPr>
  </w:style>
  <w:style w:type="paragraph" w:customStyle="1" w:styleId="512D55EBD3B247F680905E00826A85DB">
    <w:name w:val="512D55EBD3B247F680905E00826A85DB"/>
    <w:pPr>
      <w:widowControl w:val="0"/>
      <w:wordWrap w:val="0"/>
      <w:autoSpaceDE w:val="0"/>
      <w:autoSpaceDN w:val="0"/>
    </w:pPr>
  </w:style>
  <w:style w:type="paragraph" w:customStyle="1" w:styleId="4D0E2F0F79F3456984FB92213471CFED">
    <w:name w:val="4D0E2F0F79F3456984FB92213471CFED"/>
    <w:pPr>
      <w:widowControl w:val="0"/>
      <w:wordWrap w:val="0"/>
      <w:autoSpaceDE w:val="0"/>
      <w:autoSpaceDN w:val="0"/>
    </w:pPr>
  </w:style>
  <w:style w:type="paragraph" w:customStyle="1" w:styleId="A4AE85AD79884595AE3D22EADBAFFC10">
    <w:name w:val="A4AE85AD79884595AE3D22EADBAFFC10"/>
    <w:pPr>
      <w:widowControl w:val="0"/>
      <w:wordWrap w:val="0"/>
      <w:autoSpaceDE w:val="0"/>
      <w:autoSpaceDN w:val="0"/>
    </w:pPr>
  </w:style>
  <w:style w:type="paragraph" w:customStyle="1" w:styleId="A34B7066AD124B3491FB2FD6C8D5F039">
    <w:name w:val="A34B7066AD124B3491FB2FD6C8D5F039"/>
    <w:pPr>
      <w:widowControl w:val="0"/>
      <w:wordWrap w:val="0"/>
      <w:autoSpaceDE w:val="0"/>
      <w:autoSpaceDN w:val="0"/>
    </w:pPr>
  </w:style>
  <w:style w:type="paragraph" w:customStyle="1" w:styleId="87D85C00004B4A00926B5D80446E2CB6">
    <w:name w:val="87D85C00004B4A00926B5D80446E2CB6"/>
    <w:pPr>
      <w:widowControl w:val="0"/>
      <w:wordWrap w:val="0"/>
      <w:autoSpaceDE w:val="0"/>
      <w:autoSpaceDN w:val="0"/>
    </w:pPr>
  </w:style>
  <w:style w:type="paragraph" w:customStyle="1" w:styleId="378AB17A86AE4B649FB6717E3D044C89">
    <w:name w:val="378AB17A86AE4B649FB6717E3D044C89"/>
    <w:pPr>
      <w:widowControl w:val="0"/>
      <w:wordWrap w:val="0"/>
      <w:autoSpaceDE w:val="0"/>
      <w:autoSpaceDN w:val="0"/>
    </w:pPr>
  </w:style>
  <w:style w:type="paragraph" w:customStyle="1" w:styleId="014E157B74414C03A2B1D4DFA2FA8754">
    <w:name w:val="014E157B74414C03A2B1D4DFA2FA8754"/>
    <w:pPr>
      <w:widowControl w:val="0"/>
      <w:wordWrap w:val="0"/>
      <w:autoSpaceDE w:val="0"/>
      <w:autoSpaceDN w:val="0"/>
    </w:pPr>
  </w:style>
  <w:style w:type="paragraph" w:customStyle="1" w:styleId="598AACF388664172A67C2245C87F42A5">
    <w:name w:val="598AACF388664172A67C2245C87F42A5"/>
    <w:pPr>
      <w:widowControl w:val="0"/>
      <w:wordWrap w:val="0"/>
      <w:autoSpaceDE w:val="0"/>
      <w:autoSpaceDN w:val="0"/>
    </w:pPr>
  </w:style>
  <w:style w:type="paragraph" w:customStyle="1" w:styleId="449C968B9D8F41B7941D700AE1C29E85">
    <w:name w:val="449C968B9D8F41B7941D700AE1C29E85"/>
    <w:pPr>
      <w:widowControl w:val="0"/>
      <w:wordWrap w:val="0"/>
      <w:autoSpaceDE w:val="0"/>
      <w:autoSpaceDN w:val="0"/>
    </w:pPr>
  </w:style>
  <w:style w:type="paragraph" w:customStyle="1" w:styleId="9EBB09EBD329447B8670D0DA7FADEC0D">
    <w:name w:val="9EBB09EBD329447B8670D0DA7FADEC0D"/>
    <w:pPr>
      <w:widowControl w:val="0"/>
      <w:wordWrap w:val="0"/>
      <w:autoSpaceDE w:val="0"/>
      <w:autoSpaceDN w:val="0"/>
    </w:pPr>
  </w:style>
  <w:style w:type="paragraph" w:customStyle="1" w:styleId="00D5AD0C95DA4E39B2AD70966B2411E1">
    <w:name w:val="00D5AD0C95DA4E39B2AD70966B2411E1"/>
    <w:pPr>
      <w:widowControl w:val="0"/>
      <w:wordWrap w:val="0"/>
      <w:autoSpaceDE w:val="0"/>
      <w:autoSpaceDN w:val="0"/>
    </w:pPr>
  </w:style>
  <w:style w:type="paragraph" w:customStyle="1" w:styleId="79CB74BF6A4A440BAC2EC25160C60A2A">
    <w:name w:val="79CB74BF6A4A440BAC2EC25160C60A2A"/>
    <w:pPr>
      <w:widowControl w:val="0"/>
      <w:wordWrap w:val="0"/>
      <w:autoSpaceDE w:val="0"/>
      <w:autoSpaceDN w:val="0"/>
    </w:pPr>
  </w:style>
  <w:style w:type="paragraph" w:customStyle="1" w:styleId="87257B58E1194DE7B90694CA94781AF6">
    <w:name w:val="87257B58E1194DE7B90694CA94781AF6"/>
    <w:pPr>
      <w:widowControl w:val="0"/>
      <w:wordWrap w:val="0"/>
      <w:autoSpaceDE w:val="0"/>
      <w:autoSpaceDN w:val="0"/>
    </w:pPr>
  </w:style>
  <w:style w:type="paragraph" w:customStyle="1" w:styleId="2B1B0614FE1D45FBBDB4EC67A6C46C0C">
    <w:name w:val="2B1B0614FE1D45FBBDB4EC67A6C46C0C"/>
    <w:pPr>
      <w:widowControl w:val="0"/>
      <w:wordWrap w:val="0"/>
      <w:autoSpaceDE w:val="0"/>
      <w:autoSpaceDN w:val="0"/>
    </w:pPr>
  </w:style>
  <w:style w:type="paragraph" w:customStyle="1" w:styleId="D11EE996624F4C0C81C666B58BCCAE7E">
    <w:name w:val="D11EE996624F4C0C81C666B58BCCAE7E"/>
    <w:pPr>
      <w:widowControl w:val="0"/>
      <w:wordWrap w:val="0"/>
      <w:autoSpaceDE w:val="0"/>
      <w:autoSpaceDN w:val="0"/>
    </w:pPr>
  </w:style>
  <w:style w:type="paragraph" w:customStyle="1" w:styleId="3C7502E77B1D45319919B731A17A2603">
    <w:name w:val="3C7502E77B1D45319919B731A17A2603"/>
    <w:pPr>
      <w:widowControl w:val="0"/>
      <w:wordWrap w:val="0"/>
      <w:autoSpaceDE w:val="0"/>
      <w:autoSpaceDN w:val="0"/>
    </w:pPr>
  </w:style>
  <w:style w:type="paragraph" w:customStyle="1" w:styleId="F2A5E94F8A15478F810242AA49C37AEC">
    <w:name w:val="F2A5E94F8A15478F810242AA49C37AEC"/>
    <w:pPr>
      <w:widowControl w:val="0"/>
      <w:wordWrap w:val="0"/>
      <w:autoSpaceDE w:val="0"/>
      <w:autoSpaceDN w:val="0"/>
    </w:pPr>
  </w:style>
  <w:style w:type="paragraph" w:customStyle="1" w:styleId="78397782A5C048FDA67469C8C85E0CC6">
    <w:name w:val="78397782A5C048FDA67469C8C85E0CC6"/>
    <w:pPr>
      <w:widowControl w:val="0"/>
      <w:wordWrap w:val="0"/>
      <w:autoSpaceDE w:val="0"/>
      <w:autoSpaceDN w:val="0"/>
    </w:pPr>
  </w:style>
  <w:style w:type="paragraph" w:customStyle="1" w:styleId="2B5408EA2FCE41B1B2C65B89228AFF6F">
    <w:name w:val="2B5408EA2FCE41B1B2C65B89228AFF6F"/>
    <w:pPr>
      <w:widowControl w:val="0"/>
      <w:wordWrap w:val="0"/>
      <w:autoSpaceDE w:val="0"/>
      <w:autoSpaceDN w:val="0"/>
    </w:pPr>
  </w:style>
  <w:style w:type="paragraph" w:customStyle="1" w:styleId="43C918D136BD4D4384C1591F367F17A9">
    <w:name w:val="43C918D136BD4D4384C1591F367F17A9"/>
    <w:pPr>
      <w:widowControl w:val="0"/>
      <w:wordWrap w:val="0"/>
      <w:autoSpaceDE w:val="0"/>
      <w:autoSpaceDN w:val="0"/>
    </w:pPr>
  </w:style>
  <w:style w:type="paragraph" w:customStyle="1" w:styleId="02309E56DC7F458D9DA9C8A8F0EA7845">
    <w:name w:val="02309E56DC7F458D9DA9C8A8F0EA7845"/>
    <w:pPr>
      <w:widowControl w:val="0"/>
      <w:wordWrap w:val="0"/>
      <w:autoSpaceDE w:val="0"/>
      <w:autoSpaceDN w:val="0"/>
    </w:pPr>
  </w:style>
  <w:style w:type="paragraph" w:customStyle="1" w:styleId="FCA665E8FE564B04B3367D7E0E3BF3A8">
    <w:name w:val="FCA665E8FE564B04B3367D7E0E3BF3A8"/>
    <w:pPr>
      <w:widowControl w:val="0"/>
      <w:wordWrap w:val="0"/>
      <w:autoSpaceDE w:val="0"/>
      <w:autoSpaceDN w:val="0"/>
    </w:pPr>
  </w:style>
  <w:style w:type="paragraph" w:customStyle="1" w:styleId="9076CC06F6954407A02F3CF29982C5FF">
    <w:name w:val="9076CC06F6954407A02F3CF29982C5FF"/>
    <w:pPr>
      <w:widowControl w:val="0"/>
      <w:wordWrap w:val="0"/>
      <w:autoSpaceDE w:val="0"/>
      <w:autoSpaceDN w:val="0"/>
    </w:pPr>
  </w:style>
  <w:style w:type="paragraph" w:customStyle="1" w:styleId="F12402D3BEFD43859D08926D6ABC28FE">
    <w:name w:val="F12402D3BEFD43859D08926D6ABC28FE"/>
    <w:pPr>
      <w:widowControl w:val="0"/>
      <w:wordWrap w:val="0"/>
      <w:autoSpaceDE w:val="0"/>
      <w:autoSpaceDN w:val="0"/>
    </w:pPr>
  </w:style>
  <w:style w:type="paragraph" w:customStyle="1" w:styleId="C12A06C7BD5E44199FA6668FF894C86E">
    <w:name w:val="C12A06C7BD5E44199FA6668FF894C86E"/>
    <w:pPr>
      <w:widowControl w:val="0"/>
      <w:wordWrap w:val="0"/>
      <w:autoSpaceDE w:val="0"/>
      <w:autoSpaceDN w:val="0"/>
    </w:pPr>
  </w:style>
  <w:style w:type="paragraph" w:customStyle="1" w:styleId="1E348DEF696844E69FC8FF8311FACCE6">
    <w:name w:val="1E348DEF696844E69FC8FF8311FACCE6"/>
    <w:pPr>
      <w:widowControl w:val="0"/>
      <w:wordWrap w:val="0"/>
      <w:autoSpaceDE w:val="0"/>
      <w:autoSpaceDN w:val="0"/>
    </w:pPr>
  </w:style>
  <w:style w:type="paragraph" w:customStyle="1" w:styleId="AD262A1FC7CA4E92AA6219E29AD0E26B">
    <w:name w:val="AD262A1FC7CA4E92AA6219E29AD0E26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{F64E7234-9B86-4ED9-804A-C3202C117655}tf00112764_win32.dotx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2024-07-11T04:52:00Z</dcterms:created>
  <dcterms:modified xsi:type="dcterms:W3CDTF">2024-07-11T04:53:00Z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